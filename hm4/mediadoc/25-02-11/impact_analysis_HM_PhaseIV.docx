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501553">
      <w:pPr>
        <w:jc w:val="center"/>
        <w:rPr>
          <w:rFonts w:ascii="Cambria" w:hAnsi="Cambria"/>
          <w:sz w:val="36"/>
        </w:rPr>
      </w:pPr>
      <w:r>
        <w:rPr>
          <w:rFonts w:ascii="Cambria" w:hAnsi="Cambria"/>
          <w:noProof/>
          <w:sz w:val="36"/>
          <w:lang w:val="en-IN" w:eastAsia="en-IN"/>
        </w:rPr>
        <w:drawing>
          <wp:inline distT="0" distB="0" distL="0" distR="0">
            <wp:extent cx="5362575" cy="571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62575" cy="571500"/>
                    </a:xfrm>
                    <a:prstGeom prst="rect">
                      <a:avLst/>
                    </a:prstGeom>
                    <a:solidFill>
                      <a:srgbClr val="FFFFFF"/>
                    </a:solid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26" type="#_x0000_t202" style="position:absolute;left:0;text-align:left;margin-left:35pt;margin-top:-19pt;width:4.15pt;height:14.3pt;z-index:251654656;mso-wrap-distance-left:9.05pt;mso-wrap-distance-right:9.05pt;mso-position-horizontal:absolute;mso-position-horizontal-relative:text;mso-position-vertical:absolute;mso-position-vertical-relative:text" stroked="f">
            <v:fill opacity="0" color2="black"/>
            <v:textbox inset="0,0,0,0">
              <w:txbxContent>
                <w:p w:rsidR="00000000" w:rsidRDefault="00501553">
                  <w:pPr>
                    <w:autoSpaceDE w:val="0"/>
                    <w:jc w:val="center"/>
                    <w:rPr>
                      <w:color w:val="000000"/>
                      <w:sz w:val="24"/>
                    </w:rPr>
                  </w:pPr>
                  <w:r>
                    <w:rPr>
                      <w:color w:val="000000"/>
                      <w:sz w:val="24"/>
                    </w:rPr>
                    <w:t xml:space="preserve"> </w:t>
                  </w:r>
                </w:p>
              </w:txbxContent>
            </v:textbox>
          </v:shape>
        </w:pict>
      </w:r>
      <w:r>
        <w:pict>
          <v:shape id="_x0000_s1027" type="#_x0000_t202" style="position:absolute;left:0;text-align:left;margin-left:35pt;margin-top:347.5pt;width:4.15pt;height:14.3pt;z-index:251655680;mso-wrap-distance-left:9.05pt;mso-wrap-distance-right:9.05pt;mso-position-horizontal:absolute;mso-position-horizontal-relative:text;mso-position-vertical:absolute;mso-position-vertical-relative:text" stroked="f">
            <v:fill opacity="0" color2="black"/>
            <v:textbox inset="0,0,0,0">
              <w:txbxContent>
                <w:p w:rsidR="00000000" w:rsidRDefault="00501553">
                  <w:pPr>
                    <w:autoSpaceDE w:val="0"/>
                    <w:jc w:val="center"/>
                    <w:rPr>
                      <w:color w:val="000000"/>
                      <w:sz w:val="24"/>
                    </w:rPr>
                  </w:pPr>
                  <w:r>
                    <w:rPr>
                      <w:color w:val="000000"/>
                      <w:sz w:val="24"/>
                    </w:rPr>
                    <w:t xml:space="preserve"> </w:t>
                  </w:r>
                </w:p>
              </w:txbxContent>
            </v:textbox>
          </v:shape>
        </w:pict>
      </w:r>
    </w:p>
    <w:p w:rsidR="00000000" w:rsidRDefault="00501553">
      <w:pPr>
        <w:jc w:val="center"/>
        <w:rPr>
          <w:rFonts w:ascii="Cambria" w:hAnsi="Cambria"/>
          <w:sz w:val="36"/>
        </w:rPr>
      </w:pPr>
      <w:r>
        <w:rPr>
          <w:rFonts w:ascii="Cambria" w:hAnsi="Cambria"/>
          <w:sz w:val="36"/>
        </w:rPr>
        <w:t>A Semantic Web Application</w:t>
      </w:r>
    </w:p>
    <w:p w:rsidR="00000000" w:rsidRDefault="00501553">
      <w:pPr>
        <w:jc w:val="right"/>
        <w:rPr>
          <w:rFonts w:ascii="Cambria" w:hAnsi="Cambria"/>
          <w:sz w:val="36"/>
        </w:rPr>
      </w:pPr>
    </w:p>
    <w:p w:rsidR="00000000" w:rsidRDefault="00501553">
      <w:pPr>
        <w:jc w:val="right"/>
        <w:rPr>
          <w:rFonts w:ascii="Cambria" w:hAnsi="Cambria"/>
          <w:sz w:val="36"/>
        </w:rPr>
      </w:pPr>
    </w:p>
    <w:p w:rsidR="00000000" w:rsidRDefault="00501553">
      <w:pPr>
        <w:shd w:val="clear" w:color="auto" w:fill="CCCCCC"/>
        <w:jc w:val="right"/>
        <w:rPr>
          <w:rFonts w:ascii="Cambria" w:hAnsi="Cambria"/>
          <w:b/>
        </w:rPr>
      </w:pPr>
    </w:p>
    <w:p w:rsidR="00000000" w:rsidRDefault="00501553">
      <w:pPr>
        <w:jc w:val="center"/>
        <w:rPr>
          <w:rFonts w:ascii="Cambria" w:hAnsi="Cambria"/>
          <w:sz w:val="32"/>
        </w:rPr>
      </w:pPr>
    </w:p>
    <w:p w:rsidR="00000000" w:rsidRDefault="00501553">
      <w:pPr>
        <w:jc w:val="center"/>
        <w:rPr>
          <w:rFonts w:ascii="Cambria" w:hAnsi="Cambria"/>
          <w:sz w:val="32"/>
        </w:rPr>
      </w:pPr>
      <w:r>
        <w:rPr>
          <w:rFonts w:ascii="Cambria" w:hAnsi="Cambria"/>
          <w:sz w:val="32"/>
        </w:rPr>
        <w:t>Phase IV</w:t>
      </w:r>
    </w:p>
    <w:p w:rsidR="00000000" w:rsidRDefault="00501553">
      <w:pPr>
        <w:jc w:val="center"/>
        <w:rPr>
          <w:rFonts w:ascii="Cambria" w:hAnsi="Cambria"/>
          <w:sz w:val="32"/>
        </w:rPr>
      </w:pPr>
    </w:p>
    <w:p w:rsidR="00000000" w:rsidRDefault="00501553">
      <w:pPr>
        <w:shd w:val="clear" w:color="auto" w:fill="CCCCCC"/>
        <w:jc w:val="right"/>
        <w:rPr>
          <w:rFonts w:ascii="Cambria" w:hAnsi="Cambria"/>
          <w:b/>
        </w:rPr>
      </w:pPr>
    </w:p>
    <w:p w:rsidR="00000000" w:rsidRDefault="00501553">
      <w:pPr>
        <w:jc w:val="right"/>
        <w:rPr>
          <w:rFonts w:ascii="Cambria" w:hAnsi="Cambria"/>
        </w:rPr>
      </w:pPr>
    </w:p>
    <w:p w:rsidR="00000000" w:rsidRDefault="00501553">
      <w:pPr>
        <w:jc w:val="right"/>
        <w:rPr>
          <w:rFonts w:ascii="Cambria" w:hAnsi="Cambria"/>
          <w:sz w:val="24"/>
        </w:rPr>
      </w:pPr>
      <w:r>
        <w:rPr>
          <w:rFonts w:ascii="Cambria" w:hAnsi="Cambria"/>
          <w:sz w:val="24"/>
        </w:rPr>
        <w:t xml:space="preserve"> </w:t>
      </w:r>
      <w:r>
        <w:rPr>
          <w:rFonts w:ascii="Cambria" w:hAnsi="Cambria"/>
          <w:sz w:val="24"/>
        </w:rPr>
        <w:t>Submitted to</w:t>
      </w:r>
    </w:p>
    <w:p w:rsidR="00000000" w:rsidRDefault="00501553">
      <w:pPr>
        <w:jc w:val="right"/>
        <w:rPr>
          <w:rFonts w:ascii="Cambria" w:hAnsi="Cambria"/>
          <w:sz w:val="28"/>
        </w:rPr>
      </w:pPr>
      <w:r>
        <w:rPr>
          <w:rFonts w:ascii="Cambria" w:hAnsi="Cambria"/>
          <w:sz w:val="28"/>
        </w:rPr>
        <w:t xml:space="preserve"> </w:t>
      </w:r>
      <w:r>
        <w:rPr>
          <w:rFonts w:ascii="Cambria" w:hAnsi="Cambria"/>
          <w:sz w:val="28"/>
        </w:rPr>
        <w:t>Mr. Ben Strauss</w:t>
      </w:r>
    </w:p>
    <w:p w:rsidR="00000000" w:rsidRDefault="00501553">
      <w:pPr>
        <w:jc w:val="right"/>
        <w:rPr>
          <w:rFonts w:ascii="Cambria" w:hAnsi="Cambria"/>
          <w:b/>
        </w:rPr>
      </w:pPr>
    </w:p>
    <w:p w:rsidR="00000000" w:rsidRDefault="00501553">
      <w:pPr>
        <w:jc w:val="right"/>
        <w:rPr>
          <w:rFonts w:ascii="Cambria" w:hAnsi="Cambria"/>
          <w:b/>
        </w:rPr>
      </w:pPr>
    </w:p>
    <w:p w:rsidR="00000000" w:rsidRDefault="00501553">
      <w:pPr>
        <w:jc w:val="right"/>
        <w:rPr>
          <w:rFonts w:ascii="Cambria" w:hAnsi="Cambria"/>
          <w:b/>
        </w:rPr>
      </w:pPr>
    </w:p>
    <w:p w:rsidR="00000000" w:rsidRDefault="00501553">
      <w:pPr>
        <w:rPr>
          <w:rFonts w:ascii="Cambria" w:hAnsi="Cambria"/>
          <w:b/>
        </w:rPr>
      </w:pPr>
    </w:p>
    <w:p w:rsidR="00000000" w:rsidRDefault="00501553">
      <w:pPr>
        <w:jc w:val="right"/>
        <w:rPr>
          <w:rFonts w:ascii="Cambria" w:hAnsi="Cambria"/>
          <w:b/>
        </w:rPr>
      </w:pPr>
    </w:p>
    <w:p w:rsidR="00000000" w:rsidRDefault="00501553">
      <w:pPr>
        <w:jc w:val="center"/>
        <w:rPr>
          <w:rFonts w:ascii="Cambria" w:hAnsi="Cambria"/>
          <w:b/>
          <w:sz w:val="40"/>
          <w:szCs w:val="40"/>
        </w:rPr>
      </w:pPr>
      <w:r>
        <w:rPr>
          <w:rFonts w:ascii="Cambria" w:hAnsi="Cambria"/>
          <w:b/>
          <w:sz w:val="40"/>
          <w:szCs w:val="40"/>
        </w:rPr>
        <w:t>12</w:t>
      </w:r>
      <w:r>
        <w:rPr>
          <w:rFonts w:ascii="Cambria" w:hAnsi="Cambria"/>
          <w:b/>
          <w:sz w:val="40"/>
          <w:szCs w:val="40"/>
          <w:vertAlign w:val="superscript"/>
        </w:rPr>
        <w:t>th</w:t>
      </w:r>
      <w:r>
        <w:rPr>
          <w:rFonts w:ascii="Cambria" w:hAnsi="Cambria"/>
          <w:b/>
          <w:sz w:val="40"/>
          <w:szCs w:val="40"/>
        </w:rPr>
        <w:t xml:space="preserve"> January 2011</w:t>
      </w:r>
    </w:p>
    <w:p w:rsidR="00000000" w:rsidRDefault="00501553">
      <w:pPr>
        <w:jc w:val="right"/>
        <w:rPr>
          <w:rFonts w:ascii="Cambria" w:hAnsi="Cambria"/>
          <w:b/>
        </w:rPr>
      </w:pPr>
    </w:p>
    <w:p w:rsidR="00000000" w:rsidRDefault="00501553">
      <w:pPr>
        <w:rPr>
          <w:rFonts w:ascii="Cambria" w:hAnsi="Cambria"/>
          <w:sz w:val="24"/>
        </w:rPr>
      </w:pPr>
    </w:p>
    <w:p w:rsidR="00000000" w:rsidRDefault="00501553">
      <w:pPr>
        <w:jc w:val="right"/>
        <w:rPr>
          <w:rFonts w:ascii="Cambria" w:hAnsi="Cambria"/>
          <w:sz w:val="24"/>
        </w:rPr>
      </w:pPr>
    </w:p>
    <w:p w:rsidR="00000000" w:rsidRDefault="00501553">
      <w:pPr>
        <w:jc w:val="right"/>
        <w:rPr>
          <w:rFonts w:ascii="Cambria" w:hAnsi="Cambria"/>
          <w:sz w:val="24"/>
        </w:rPr>
      </w:pPr>
    </w:p>
    <w:p w:rsidR="00000000" w:rsidRDefault="00501553">
      <w:pPr>
        <w:jc w:val="center"/>
        <w:rPr>
          <w:rFonts w:ascii="Cambria" w:hAnsi="Cambria"/>
          <w:sz w:val="24"/>
        </w:rPr>
      </w:pPr>
      <w:r>
        <w:rPr>
          <w:rFonts w:ascii="Cambria" w:hAnsi="Cambria"/>
          <w:noProof/>
          <w:lang w:val="en-IN" w:eastAsia="en-IN"/>
        </w:rPr>
        <w:drawing>
          <wp:inline distT="0" distB="0" distL="0" distR="0">
            <wp:extent cx="3829050" cy="1333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29050" cy="1333500"/>
                    </a:xfrm>
                    <a:prstGeom prst="rect">
                      <a:avLst/>
                    </a:prstGeom>
                    <a:solidFill>
                      <a:srgbClr val="FFFFFF"/>
                    </a:solidFill>
                    <a:ln w="9525">
                      <a:noFill/>
                      <a:miter lim="800000"/>
                      <a:headEnd/>
                      <a:tailEnd/>
                    </a:ln>
                  </pic:spPr>
                </pic:pic>
              </a:graphicData>
            </a:graphic>
          </wp:inline>
        </w:drawing>
      </w:r>
    </w:p>
    <w:p w:rsidR="00000000" w:rsidRDefault="00501553">
      <w:pPr>
        <w:rPr>
          <w:rFonts w:ascii="Cambria" w:hAnsi="Cambria"/>
          <w:sz w:val="24"/>
        </w:rPr>
      </w:pPr>
    </w:p>
    <w:p w:rsidR="00000000" w:rsidRDefault="00501553">
      <w:pPr>
        <w:rPr>
          <w:rFonts w:ascii="Cambria" w:hAnsi="Cambria"/>
          <w:sz w:val="24"/>
        </w:rPr>
      </w:pPr>
    </w:p>
    <w:p w:rsidR="00000000" w:rsidRDefault="00501553">
      <w:pPr>
        <w:pBdr>
          <w:top w:val="single" w:sz="8" w:space="1" w:color="000000"/>
        </w:pBdr>
        <w:jc w:val="center"/>
        <w:rPr>
          <w:rFonts w:ascii="Cambria" w:hAnsi="Cambria"/>
          <w:b/>
          <w:sz w:val="24"/>
        </w:rPr>
      </w:pPr>
      <w:r>
        <w:rPr>
          <w:rFonts w:ascii="Cambria" w:hAnsi="Cambria"/>
          <w:b/>
          <w:sz w:val="24"/>
        </w:rPr>
        <w:t>Openwave Computing LLC, 1220 Broadway, Suite #703, New York, NY 10001</w:t>
      </w:r>
    </w:p>
    <w:p w:rsidR="00000000" w:rsidRDefault="00501553">
      <w:pPr>
        <w:jc w:val="right"/>
        <w:rPr>
          <w:rFonts w:ascii="Cambria" w:hAnsi="Cambria"/>
          <w:b/>
          <w:sz w:val="24"/>
        </w:rPr>
      </w:pPr>
    </w:p>
    <w:p w:rsidR="00000000" w:rsidRDefault="00501553">
      <w:pPr>
        <w:pBdr>
          <w:top w:val="single" w:sz="4" w:space="1" w:color="000000"/>
          <w:left w:val="single" w:sz="4" w:space="1" w:color="000000"/>
          <w:bottom w:val="single" w:sz="4" w:space="1" w:color="000000"/>
          <w:right w:val="single" w:sz="4" w:space="1" w:color="000000"/>
        </w:pBdr>
        <w:shd w:val="clear" w:color="auto" w:fill="CCCCCC"/>
        <w:rPr>
          <w:rFonts w:ascii="Cambria" w:hAnsi="Cambria"/>
          <w:sz w:val="28"/>
        </w:rPr>
      </w:pPr>
      <w:r>
        <w:rPr>
          <w:rFonts w:ascii="Cambria" w:hAnsi="Cambria"/>
          <w:sz w:val="28"/>
        </w:rPr>
        <w:t>Confidentiality Statement</w:t>
      </w:r>
    </w:p>
    <w:p w:rsidR="00000000" w:rsidRDefault="00501553">
      <w:pPr>
        <w:spacing w:after="180"/>
        <w:rPr>
          <w:rFonts w:ascii="Cambria" w:hAnsi="Cambria"/>
          <w:b/>
        </w:rPr>
      </w:pPr>
    </w:p>
    <w:p w:rsidR="00000000" w:rsidRDefault="00501553">
      <w:pPr>
        <w:jc w:val="both"/>
        <w:rPr>
          <w:rFonts w:ascii="Cambria" w:hAnsi="Cambria"/>
          <w:b/>
          <w:sz w:val="22"/>
          <w:szCs w:val="22"/>
        </w:rPr>
      </w:pPr>
      <w:r>
        <w:rPr>
          <w:rFonts w:ascii="Cambria" w:hAnsi="Cambria"/>
          <w:b/>
          <w:sz w:val="22"/>
          <w:szCs w:val="22"/>
        </w:rPr>
        <w:t>The data contained herein shall not be disclosed,</w:t>
      </w:r>
      <w:r>
        <w:rPr>
          <w:rFonts w:ascii="Cambria" w:hAnsi="Cambria"/>
          <w:b/>
          <w:sz w:val="22"/>
          <w:szCs w:val="22"/>
        </w:rPr>
        <w:t xml:space="preserve"> duplicated, or used in whole or in part for any purpose other than to evaluate the report, provided that if a contract is awarded to this offer as a result of, or in connection with, the submission of these data, the propose shall have the right to duplic</w:t>
      </w:r>
      <w:r>
        <w:rPr>
          <w:rFonts w:ascii="Cambria" w:hAnsi="Cambria"/>
          <w:b/>
          <w:sz w:val="22"/>
          <w:szCs w:val="22"/>
        </w:rPr>
        <w:t>ate, use or disclose the data to the extent provided in the agreement. The restriction does not limit the right to use information contained in the data if it is obtained from another source without restriction.</w:t>
      </w:r>
    </w:p>
    <w:p w:rsidR="00000000" w:rsidRDefault="00501553">
      <w:pPr>
        <w:rPr>
          <w:rFonts w:ascii="Cambria" w:hAnsi="Cambria"/>
        </w:rPr>
      </w:pPr>
    </w:p>
    <w:p w:rsidR="00000000" w:rsidRDefault="00501553">
      <w:pPr>
        <w:pBdr>
          <w:top w:val="single" w:sz="4" w:space="1" w:color="000000"/>
          <w:left w:val="single" w:sz="4" w:space="1" w:color="000000"/>
          <w:bottom w:val="single" w:sz="4" w:space="1" w:color="000000"/>
          <w:right w:val="single" w:sz="4" w:space="1" w:color="000000"/>
        </w:pBdr>
        <w:shd w:val="clear" w:color="auto" w:fill="CCCCCC"/>
        <w:rPr>
          <w:rFonts w:ascii="Cambria" w:hAnsi="Cambria"/>
          <w:sz w:val="28"/>
        </w:rPr>
      </w:pPr>
      <w:r>
        <w:rPr>
          <w:rFonts w:ascii="Cambria" w:hAnsi="Cambria"/>
          <w:sz w:val="28"/>
        </w:rPr>
        <w:lastRenderedPageBreak/>
        <w:t>Openwave Computing Code of Conduct</w:t>
      </w:r>
    </w:p>
    <w:p w:rsidR="00000000" w:rsidRDefault="00501553">
      <w:pPr>
        <w:rPr>
          <w:rFonts w:ascii="Cambria" w:hAnsi="Cambria"/>
        </w:rPr>
      </w:pPr>
    </w:p>
    <w:p w:rsidR="00000000" w:rsidRDefault="00501553">
      <w:pPr>
        <w:jc w:val="both"/>
        <w:rPr>
          <w:rFonts w:ascii="Cambria" w:hAnsi="Cambria"/>
          <w:b/>
          <w:sz w:val="22"/>
          <w:szCs w:val="22"/>
        </w:rPr>
        <w:sectPr w:rsidR="00000000">
          <w:pgSz w:w="12240" w:h="15840"/>
          <w:pgMar w:top="1670" w:right="1080" w:bottom="950" w:left="1080" w:header="720" w:footer="720" w:gutter="0"/>
          <w:cols w:space="720"/>
          <w:docGrid w:linePitch="360"/>
        </w:sectPr>
      </w:pPr>
      <w:r>
        <w:rPr>
          <w:rFonts w:ascii="Cambria" w:hAnsi="Cambria"/>
          <w:bCs/>
          <w:sz w:val="22"/>
          <w:szCs w:val="22"/>
        </w:rPr>
        <w:t xml:space="preserve">We, in </w:t>
      </w:r>
      <w:r>
        <w:rPr>
          <w:rFonts w:ascii="Cambria" w:hAnsi="Cambria"/>
          <w:bCs/>
          <w:sz w:val="22"/>
          <w:szCs w:val="22"/>
        </w:rPr>
        <w:t>our dealings, are self-regulated by a code of conduct as enshrined in the “Openwave Code of Conduct”. We request your support in helping us adhere to the code in letter and spirit. We request that any violation or potential violation of the code by any per</w:t>
      </w:r>
      <w:r>
        <w:rPr>
          <w:rFonts w:ascii="Cambria" w:hAnsi="Cambria"/>
          <w:bCs/>
          <w:sz w:val="22"/>
          <w:szCs w:val="22"/>
        </w:rPr>
        <w:t>son be promptly brought to the notice of the President of Openwave Computing LLC. All communication received in this regard will be treated and kept as confidential</w:t>
      </w:r>
      <w:r>
        <w:rPr>
          <w:rFonts w:ascii="Cambria" w:hAnsi="Cambria"/>
          <w:b/>
          <w:sz w:val="22"/>
          <w:szCs w:val="22"/>
        </w:rPr>
        <w:t>.</w:t>
      </w:r>
    </w:p>
    <w:p w:rsidR="00000000" w:rsidRDefault="00501553">
      <w:pPr>
        <w:pStyle w:val="TOC2"/>
        <w:sectPr w:rsidR="00000000">
          <w:type w:val="continuous"/>
          <w:pgSz w:w="12240" w:h="15840"/>
          <w:pgMar w:top="1670" w:right="1080" w:bottom="950" w:left="1080" w:header="720" w:footer="720" w:gutter="0"/>
          <w:cols w:space="720"/>
          <w:docGrid w:linePitch="360"/>
        </w:sectPr>
      </w:pPr>
    </w:p>
    <w:p w:rsidR="00000000" w:rsidRDefault="00501553">
      <w:pPr>
        <w:pageBreakBefore/>
        <w:jc w:val="both"/>
        <w:rPr>
          <w:rFonts w:ascii="Cambria" w:hAnsi="Cambria"/>
          <w:sz w:val="22"/>
          <w:szCs w:val="22"/>
        </w:rPr>
      </w:pPr>
    </w:p>
    <w:p w:rsidR="00000000" w:rsidRDefault="00501553">
      <w:pPr>
        <w:pStyle w:val="Heading1"/>
        <w:rPr>
          <w:rFonts w:ascii="Cambria" w:eastAsia="Arial" w:hAnsi="Cambria"/>
        </w:rPr>
      </w:pPr>
      <w:r>
        <w:rPr>
          <w:rFonts w:ascii="Cambria" w:eastAsia="Arial" w:hAnsi="Cambria"/>
        </w:rPr>
        <w:t>Our Understanding of Requirement</w:t>
      </w:r>
    </w:p>
    <w:p w:rsidR="00000000" w:rsidRDefault="00501553">
      <w:pPr>
        <w:jc w:val="both"/>
        <w:rPr>
          <w:rFonts w:ascii="Cambria" w:hAnsi="Cambria"/>
          <w:sz w:val="18"/>
        </w:rPr>
      </w:pPr>
    </w:p>
    <w:p w:rsidR="00000000" w:rsidRDefault="00501553">
      <w:pPr>
        <w:pStyle w:val="Heading2"/>
        <w:rPr>
          <w:rFonts w:ascii="Cambria" w:hAnsi="Cambria"/>
          <w:szCs w:val="28"/>
        </w:rPr>
      </w:pPr>
      <w:r>
        <w:rPr>
          <w:rFonts w:ascii="Cambria" w:hAnsi="Cambria"/>
          <w:szCs w:val="28"/>
        </w:rPr>
        <w:t>In-Scope Requirement</w:t>
      </w:r>
    </w:p>
    <w:p w:rsidR="00000000" w:rsidRDefault="00501553">
      <w:pPr>
        <w:jc w:val="both"/>
        <w:rPr>
          <w:rFonts w:ascii="Cambria" w:hAnsi="Cambria"/>
          <w:sz w:val="18"/>
        </w:rPr>
      </w:pPr>
    </w:p>
    <w:p w:rsidR="00000000" w:rsidRDefault="00501553">
      <w:pPr>
        <w:jc w:val="both"/>
        <w:rPr>
          <w:rFonts w:ascii="Cambria" w:hAnsi="Cambria"/>
          <w:sz w:val="18"/>
        </w:rPr>
      </w:pPr>
    </w:p>
    <w:p w:rsidR="00000000" w:rsidRDefault="00501553">
      <w:pPr>
        <w:pStyle w:val="Heading3"/>
        <w:rPr>
          <w:rFonts w:ascii="Cambria" w:hAnsi="Cambria"/>
        </w:rPr>
      </w:pPr>
      <w:r>
        <w:rPr>
          <w:rFonts w:ascii="Cambria" w:hAnsi="Cambria"/>
        </w:rPr>
        <w:t xml:space="preserve">Functionalities to be upgraded </w:t>
      </w:r>
    </w:p>
    <w:p w:rsidR="00000000" w:rsidRDefault="00501553">
      <w:pPr>
        <w:rPr>
          <w:rFonts w:ascii="Cambria" w:hAnsi="Cambria"/>
        </w:rPr>
      </w:pPr>
    </w:p>
    <w:p w:rsidR="00000000" w:rsidRDefault="00501553">
      <w:pPr>
        <w:pStyle w:val="Heading1"/>
        <w:widowControl w:val="0"/>
        <w:numPr>
          <w:ilvl w:val="0"/>
          <w:numId w:val="0"/>
        </w:numPr>
        <w:spacing w:after="120"/>
        <w:ind w:left="432" w:hanging="432"/>
        <w:jc w:val="left"/>
        <w:rPr>
          <w:rFonts w:ascii="Cambria" w:hAnsi="Cambria"/>
          <w:sz w:val="24"/>
          <w:szCs w:val="24"/>
        </w:rPr>
      </w:pPr>
      <w:r>
        <w:rPr>
          <w:rFonts w:ascii="Cambria" w:hAnsi="Cambria"/>
          <w:sz w:val="24"/>
          <w:szCs w:val="24"/>
        </w:rPr>
        <w:t>US 199 - Better User Notifications</w:t>
      </w:r>
    </w:p>
    <w:p w:rsidR="00000000" w:rsidRDefault="00501553">
      <w:pPr>
        <w:pStyle w:val="BodyText"/>
        <w:rPr>
          <w:rFonts w:ascii="Cambria" w:hAnsi="Cambria"/>
        </w:rPr>
      </w:pPr>
    </w:p>
    <w:p w:rsidR="00000000" w:rsidRDefault="00501553">
      <w:pPr>
        <w:rPr>
          <w:rFonts w:ascii="Cambria" w:hAnsi="Cambria"/>
          <w:sz w:val="21"/>
          <w:szCs w:val="21"/>
        </w:rPr>
      </w:pPr>
      <w:r>
        <w:rPr>
          <w:rFonts w:ascii="Cambria" w:hAnsi="Cambria"/>
          <w:sz w:val="21"/>
          <w:szCs w:val="21"/>
        </w:rPr>
        <w:t>Description:</w:t>
      </w:r>
    </w:p>
    <w:p w:rsidR="00000000" w:rsidRDefault="00501553"/>
    <w:p w:rsidR="00000000" w:rsidRDefault="00501553">
      <w:r>
        <w:t>We need to find a better user notification than the current one - because the current one changes the layout of the page by shifting everything down.</w:t>
      </w:r>
    </w:p>
    <w:p w:rsidR="00000000" w:rsidRDefault="00501553"/>
    <w:p w:rsidR="00000000" w:rsidRDefault="00501553">
      <w:r>
        <w:t>Is there a simple little popup that we can replace it</w:t>
      </w:r>
      <w:r>
        <w:t xml:space="preserve"> with that will go away after 5 seconds?</w:t>
      </w:r>
    </w:p>
    <w:p w:rsidR="00000000" w:rsidRDefault="00501553"/>
    <w:p w:rsidR="00000000" w:rsidRDefault="00501553">
      <w:r>
        <w:t>I would like to move these notifications to where the red loading action is happening.  Please look at how gmail shows the notifications when sending an email.</w:t>
      </w:r>
    </w:p>
    <w:p w:rsidR="00000000" w:rsidRDefault="00501553"/>
    <w:p w:rsidR="00000000" w:rsidRDefault="00501553">
      <w:r>
        <w:t>Can you please send me a list of all of the notificat</w:t>
      </w:r>
      <w:r>
        <w:t>ions we display this way.  I don’t think we need all of the notifications and I want to give you the text for each one.</w:t>
      </w:r>
    </w:p>
    <w:p w:rsidR="00000000" w:rsidRDefault="00501553"/>
    <w:p w:rsidR="00000000" w:rsidRDefault="00501553">
      <w:r>
        <w:t>ex:</w:t>
      </w:r>
    </w:p>
    <w:p w:rsidR="00000000" w:rsidRDefault="00501553"/>
    <w:p w:rsidR="00000000" w:rsidRDefault="00501553">
      <w:r>
        <w:t>"Thank you, Your Answer has been changed successfully!"</w:t>
      </w:r>
    </w:p>
    <w:p w:rsidR="00000000" w:rsidRDefault="00501553"/>
    <w:p w:rsidR="00000000" w:rsidRDefault="00501553"/>
    <w:p w:rsidR="00000000" w:rsidRDefault="00501553">
      <w:pPr>
        <w:rPr>
          <w:b/>
        </w:rPr>
      </w:pPr>
      <w:r>
        <w:rPr>
          <w:b/>
        </w:rPr>
        <w:t>Code Impact</w:t>
      </w:r>
    </w:p>
    <w:p w:rsidR="00000000" w:rsidRDefault="00501553">
      <w:r>
        <w:t>Entire system notification reflect For both ajax pages and n</w:t>
      </w:r>
      <w:r>
        <w:t>ormal pages</w:t>
      </w:r>
    </w:p>
    <w:p w:rsidR="00000000" w:rsidRDefault="00501553">
      <w:pPr>
        <w:rPr>
          <w:b/>
        </w:rPr>
      </w:pPr>
    </w:p>
    <w:p w:rsidR="00000000" w:rsidRDefault="00501553">
      <w:pPr>
        <w:rPr>
          <w:rFonts w:ascii="Cambria" w:hAnsi="Cambria"/>
          <w:sz w:val="21"/>
          <w:szCs w:val="21"/>
        </w:rPr>
      </w:pPr>
      <w:r>
        <w:rPr>
          <w:rFonts w:ascii="Cambria" w:hAnsi="Cambria"/>
          <w:sz w:val="21"/>
          <w:szCs w:val="21"/>
        </w:rPr>
        <w:t>Uses: --</w:t>
      </w:r>
    </w:p>
    <w:p w:rsidR="00000000" w:rsidRDefault="00501553">
      <w:pPr>
        <w:rPr>
          <w:rFonts w:ascii="Cambria" w:hAnsi="Cambria"/>
          <w:color w:val="FF0000"/>
          <w:sz w:val="21"/>
          <w:szCs w:val="21"/>
        </w:rPr>
      </w:pPr>
      <w:r>
        <w:rPr>
          <w:rFonts w:ascii="Cambria" w:hAnsi="Cambria"/>
          <w:b/>
          <w:sz w:val="21"/>
          <w:szCs w:val="21"/>
        </w:rPr>
        <w:t>Estimated Hours:</w:t>
      </w:r>
      <w:r>
        <w:rPr>
          <w:rFonts w:ascii="Cambria" w:hAnsi="Cambria"/>
          <w:sz w:val="21"/>
          <w:szCs w:val="21"/>
        </w:rPr>
        <w:t xml:space="preserve"> </w:t>
      </w:r>
      <w:r>
        <w:rPr>
          <w:rFonts w:ascii="Cambria" w:hAnsi="Cambria"/>
          <w:color w:val="FF0000"/>
          <w:sz w:val="21"/>
          <w:szCs w:val="21"/>
        </w:rPr>
        <w:t>12 hrs</w:t>
      </w:r>
    </w:p>
    <w:p w:rsidR="00000000" w:rsidRDefault="00501553">
      <w:pPr>
        <w:rPr>
          <w:rFonts w:ascii="Cambria" w:hAnsi="Cambria"/>
          <w:b/>
          <w:bCs/>
          <w:sz w:val="21"/>
          <w:szCs w:val="21"/>
        </w:rPr>
      </w:pPr>
      <w:r>
        <w:rPr>
          <w:rFonts w:ascii="Cambria" w:hAnsi="Cambria"/>
          <w:b/>
          <w:bCs/>
          <w:sz w:val="21"/>
          <w:szCs w:val="21"/>
        </w:rPr>
        <w:t>OPENWAVE REPLY:</w:t>
      </w:r>
    </w:p>
    <w:p w:rsidR="00000000" w:rsidRDefault="00501553">
      <w:pPr>
        <w:rPr>
          <w:rFonts w:ascii="Cambria" w:hAnsi="Cambria"/>
          <w:sz w:val="21"/>
          <w:szCs w:val="21"/>
        </w:rPr>
      </w:pPr>
    </w:p>
    <w:p w:rsidR="00000000" w:rsidRDefault="00501553">
      <w:pPr>
        <w:rPr>
          <w:b/>
        </w:rPr>
      </w:pPr>
      <w:r>
        <w:rPr>
          <w:rFonts w:ascii="Cambria" w:hAnsi="Cambria"/>
          <w:sz w:val="21"/>
          <w:szCs w:val="21"/>
        </w:rPr>
        <w:t xml:space="preserve"> </w:t>
      </w:r>
      <w:r>
        <w:rPr>
          <w:b/>
        </w:rPr>
        <w:t>Notification incidents.</w:t>
      </w:r>
    </w:p>
    <w:p w:rsidR="00000000" w:rsidRDefault="00501553">
      <w:pPr>
        <w:rPr>
          <w:b/>
          <w:i/>
        </w:rPr>
      </w:pPr>
      <w:r>
        <w:rPr>
          <w:b/>
          <w:i/>
        </w:rPr>
        <w:t xml:space="preserve">Issue </w:t>
      </w:r>
    </w:p>
    <w:p w:rsidR="00000000" w:rsidRDefault="00501553">
      <w:r>
        <w:t>Thank you, Your Answer has been changed successfully!</w:t>
      </w:r>
    </w:p>
    <w:p w:rsidR="00000000" w:rsidRDefault="00501553">
      <w:r>
        <w:t>Thank you, Your Answer has been saved successfully!</w:t>
      </w:r>
    </w:p>
    <w:p w:rsidR="00000000" w:rsidRDefault="00501553">
      <w:r>
        <w:t>Thank you, Question added successfully!</w:t>
      </w:r>
    </w:p>
    <w:p w:rsidR="00000000" w:rsidRDefault="00501553">
      <w:r>
        <w:t xml:space="preserve">Resource added </w:t>
      </w:r>
      <w:r>
        <w:t>successfully!</w:t>
      </w:r>
    </w:p>
    <w:p w:rsidR="00000000" w:rsidRDefault="00501553">
      <w:r>
        <w:t>Debate Posted Successfully!</w:t>
      </w:r>
    </w:p>
    <w:p w:rsidR="00000000" w:rsidRDefault="00501553">
      <w:r>
        <w:t>Debate reply Posted successfully! Have a nice day</w:t>
      </w:r>
    </w:p>
    <w:p w:rsidR="00000000" w:rsidRDefault="00501553">
      <w:r>
        <w:t xml:space="preserve">You Have Flagged successfully ! </w:t>
      </w:r>
    </w:p>
    <w:p w:rsidR="00000000" w:rsidRDefault="00501553">
      <w:r>
        <w:t>You have already flagged the issue</w:t>
      </w:r>
    </w:p>
    <w:p w:rsidR="00000000" w:rsidRDefault="00501553">
      <w:r>
        <w:t xml:space="preserve">You Cannot Vote Your Answer! </w:t>
      </w:r>
    </w:p>
    <w:p w:rsidR="00000000" w:rsidRDefault="00501553">
      <w:r>
        <w:t>Your Answer Posted Successfully !</w:t>
      </w:r>
    </w:p>
    <w:p w:rsidR="00000000" w:rsidRDefault="00501553">
      <w:r>
        <w:t>Sorry Only Registered User Can S</w:t>
      </w:r>
      <w:r>
        <w:t>uggest Answer!</w:t>
      </w:r>
    </w:p>
    <w:p w:rsidR="00000000" w:rsidRDefault="00501553">
      <w:r>
        <w:t>Sorry You Not Have Sufficient User Points To Flag !</w:t>
      </w:r>
    </w:p>
    <w:p w:rsidR="00000000" w:rsidRDefault="00501553">
      <w:r>
        <w:t>Sorry Only Logged in user can post Debate</w:t>
      </w:r>
    </w:p>
    <w:p w:rsidR="00000000" w:rsidRDefault="00501553">
      <w:r>
        <w:t>Kindly login to do this action [debate, reply, flag, suggest answer]</w:t>
      </w:r>
    </w:p>
    <w:p w:rsidR="00000000" w:rsidRDefault="00501553"/>
    <w:p w:rsidR="00000000" w:rsidRDefault="00501553"/>
    <w:p w:rsidR="00000000" w:rsidRDefault="00501553">
      <w:pPr>
        <w:rPr>
          <w:b/>
          <w:i/>
        </w:rPr>
      </w:pPr>
      <w:r>
        <w:rPr>
          <w:b/>
          <w:i/>
        </w:rPr>
        <w:t xml:space="preserve">Profile </w:t>
      </w:r>
    </w:p>
    <w:p w:rsidR="00000000" w:rsidRDefault="00501553">
      <w:r>
        <w:t>Profile Updated Successfully!</w:t>
      </w:r>
    </w:p>
    <w:p w:rsidR="00000000" w:rsidRDefault="00501553">
      <w:r>
        <w:t>Message sent successfully!</w:t>
      </w:r>
    </w:p>
    <w:p w:rsidR="00000000" w:rsidRDefault="00501553">
      <w:r>
        <w:t>Thank you,</w:t>
      </w:r>
      <w:r>
        <w:t xml:space="preserve"> Question added successfully!</w:t>
      </w:r>
    </w:p>
    <w:p w:rsidR="00000000" w:rsidRDefault="00501553">
      <w:r>
        <w:t>You are already following username.</w:t>
      </w:r>
    </w:p>
    <w:p w:rsidR="00000000" w:rsidRDefault="00501553">
      <w:r>
        <w:t>Category follows added successfully!</w:t>
      </w:r>
    </w:p>
    <w:p w:rsidR="00000000" w:rsidRDefault="00501553">
      <w:pPr>
        <w:rPr>
          <w:rFonts w:ascii="Cambria" w:hAnsi="Cambria"/>
        </w:rPr>
      </w:pPr>
    </w:p>
    <w:p w:rsidR="00000000" w:rsidRDefault="00501553">
      <w:pPr>
        <w:rPr>
          <w:rFonts w:ascii="Cambria" w:hAnsi="Cambria"/>
          <w:color w:val="FF0000"/>
        </w:rPr>
      </w:pPr>
      <w:r>
        <w:rPr>
          <w:rFonts w:ascii="Cambria" w:hAnsi="Cambria"/>
          <w:b/>
          <w:color w:val="FF0000"/>
        </w:rPr>
        <w:t>Note:</w:t>
      </w:r>
      <w:r>
        <w:rPr>
          <w:rFonts w:ascii="Cambria" w:hAnsi="Cambria"/>
          <w:color w:val="FF0000"/>
        </w:rPr>
        <w:t xml:space="preserve"> We are expecting the content for the above notification messages.</w:t>
      </w:r>
    </w:p>
    <w:p w:rsidR="00000000" w:rsidRDefault="00501553">
      <w:pPr>
        <w:rPr>
          <w:rFonts w:ascii="Cambria" w:hAnsi="Cambria"/>
        </w:rPr>
      </w:pPr>
    </w:p>
    <w:p w:rsidR="00000000" w:rsidRDefault="00501553">
      <w:pPr>
        <w:rPr>
          <w:rFonts w:ascii="Cambria" w:hAnsi="Cambria"/>
          <w:b/>
          <w:bCs/>
        </w:rPr>
      </w:pPr>
      <w:r>
        <w:rPr>
          <w:rFonts w:ascii="Cambria" w:hAnsi="Cambria"/>
          <w:b/>
          <w:bCs/>
        </w:rPr>
        <w:t>US196 - New First Time Use Case and Profile Wiazard</w:t>
      </w:r>
    </w:p>
    <w:p w:rsidR="00000000" w:rsidRDefault="00501553">
      <w:pPr>
        <w:rPr>
          <w:rFonts w:ascii="Cambria" w:hAnsi="Cambria"/>
        </w:rPr>
      </w:pPr>
    </w:p>
    <w:p w:rsidR="00000000" w:rsidRDefault="00501553">
      <w:pPr>
        <w:rPr>
          <w:rFonts w:ascii="Cambria" w:hAnsi="Cambria"/>
          <w:sz w:val="21"/>
          <w:szCs w:val="21"/>
        </w:rPr>
      </w:pPr>
      <w:r>
        <w:rPr>
          <w:rFonts w:ascii="Cambria" w:hAnsi="Cambria"/>
          <w:sz w:val="21"/>
          <w:szCs w:val="21"/>
        </w:rPr>
        <w:t>Description:</w:t>
      </w:r>
    </w:p>
    <w:p w:rsidR="00000000" w:rsidRDefault="00501553">
      <w:pPr>
        <w:rPr>
          <w:rFonts w:ascii="Cambria" w:hAnsi="Cambria" w:cs="Arial"/>
          <w:kern w:val="1"/>
          <w:sz w:val="21"/>
          <w:szCs w:val="21"/>
        </w:rPr>
      </w:pPr>
      <w:r>
        <w:rPr>
          <w:rFonts w:ascii="Cambria" w:hAnsi="Cambria" w:cs="Arial"/>
          <w:kern w:val="1"/>
          <w:sz w:val="21"/>
          <w:szCs w:val="21"/>
        </w:rPr>
        <w:t>After the use</w:t>
      </w:r>
      <w:r>
        <w:rPr>
          <w:rFonts w:ascii="Cambria" w:hAnsi="Cambria" w:cs="Arial"/>
          <w:kern w:val="1"/>
          <w:sz w:val="21"/>
          <w:szCs w:val="21"/>
        </w:rPr>
        <w:t>r first vote and navigates away from his first issue load in a shadow box the profile wizard.</w:t>
      </w:r>
    </w:p>
    <w:p w:rsidR="00000000" w:rsidRDefault="00501553">
      <w:pPr>
        <w:rPr>
          <w:rFonts w:ascii="Cambria" w:hAnsi="Cambria" w:cs="Arial"/>
          <w:kern w:val="1"/>
          <w:sz w:val="21"/>
          <w:szCs w:val="21"/>
        </w:rPr>
      </w:pPr>
    </w:p>
    <w:p w:rsidR="00000000" w:rsidRDefault="00501553">
      <w:pPr>
        <w:rPr>
          <w:rFonts w:ascii="Cambria" w:hAnsi="Cambria" w:cs="Arial"/>
          <w:kern w:val="1"/>
          <w:sz w:val="21"/>
          <w:szCs w:val="21"/>
        </w:rPr>
      </w:pPr>
      <w:r>
        <w:rPr>
          <w:rFonts w:ascii="Cambria" w:hAnsi="Cambria" w:cs="Arial"/>
          <w:kern w:val="1"/>
          <w:sz w:val="21"/>
          <w:szCs w:val="21"/>
        </w:rPr>
        <w:t>If the user closes the finishes his session at Heard Mentality after the first vote, the wizard will appear after he navigates away from a second issue in anothe</w:t>
      </w:r>
      <w:r>
        <w:rPr>
          <w:rFonts w:ascii="Cambria" w:hAnsi="Cambria" w:cs="Arial"/>
          <w:kern w:val="1"/>
          <w:sz w:val="21"/>
          <w:szCs w:val="21"/>
        </w:rPr>
        <w:t>r session.</w:t>
      </w:r>
    </w:p>
    <w:p w:rsidR="00000000" w:rsidRDefault="00501553">
      <w:pPr>
        <w:rPr>
          <w:rFonts w:ascii="Cambria" w:hAnsi="Cambria" w:cs="Arial"/>
          <w:kern w:val="1"/>
          <w:sz w:val="21"/>
          <w:szCs w:val="21"/>
        </w:rPr>
      </w:pPr>
    </w:p>
    <w:p w:rsidR="00000000" w:rsidRDefault="00501553">
      <w:pPr>
        <w:rPr>
          <w:rFonts w:ascii="Cambria" w:hAnsi="Cambria" w:cs="Arial"/>
          <w:kern w:val="1"/>
          <w:sz w:val="21"/>
          <w:szCs w:val="21"/>
        </w:rPr>
      </w:pPr>
      <w:r>
        <w:rPr>
          <w:rFonts w:ascii="Cambria" w:hAnsi="Cambria" w:cs="Arial"/>
          <w:kern w:val="1"/>
          <w:sz w:val="21"/>
          <w:szCs w:val="21"/>
        </w:rPr>
        <w:t>When the user first logs in with Gigya, just a username is created and the user can continue doing what he was doing.</w:t>
      </w:r>
    </w:p>
    <w:p w:rsidR="00000000" w:rsidRDefault="00501553">
      <w:pPr>
        <w:rPr>
          <w:rFonts w:ascii="Cambria" w:hAnsi="Cambria" w:cs="Arial"/>
          <w:kern w:val="1"/>
          <w:sz w:val="21"/>
          <w:szCs w:val="21"/>
        </w:rPr>
      </w:pPr>
    </w:p>
    <w:p w:rsidR="00000000" w:rsidRDefault="00501553">
      <w:pPr>
        <w:rPr>
          <w:rFonts w:ascii="Cambria" w:hAnsi="Cambria" w:cs="Arial"/>
          <w:kern w:val="1"/>
          <w:sz w:val="21"/>
          <w:szCs w:val="21"/>
        </w:rPr>
      </w:pPr>
      <w:r>
        <w:rPr>
          <w:rFonts w:ascii="Cambria" w:hAnsi="Cambria" w:cs="Arial"/>
          <w:kern w:val="1"/>
          <w:sz w:val="21"/>
          <w:szCs w:val="21"/>
        </w:rPr>
        <w:t>Wizard will be 3-4 pages long.</w:t>
      </w:r>
    </w:p>
    <w:p w:rsidR="00000000" w:rsidRDefault="00501553">
      <w:pPr>
        <w:rPr>
          <w:rFonts w:ascii="Cambria" w:hAnsi="Cambria" w:cs="Arial"/>
          <w:kern w:val="1"/>
          <w:sz w:val="21"/>
          <w:szCs w:val="21"/>
        </w:rPr>
      </w:pPr>
    </w:p>
    <w:p w:rsidR="00000000" w:rsidRDefault="00501553">
      <w:pPr>
        <w:rPr>
          <w:rFonts w:ascii="Cambria" w:hAnsi="Cambria"/>
          <w:sz w:val="21"/>
          <w:szCs w:val="21"/>
        </w:rPr>
      </w:pPr>
      <w:hyperlink r:id="rId9" w:history="1">
        <w:r>
          <w:rPr>
            <w:rStyle w:val="Hyperlink"/>
            <w:rFonts w:ascii="Cambria" w:hAnsi="Cambria"/>
          </w:rPr>
          <w:t>http://legendthemes.com/2010/04/10/designing-modern-web-forms-with-html-5-and-css3/</w:t>
        </w:r>
      </w:hyperlink>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Code Impact</w:t>
      </w:r>
    </w:p>
    <w:p w:rsidR="00000000" w:rsidRDefault="00501553">
      <w:pPr>
        <w:rPr>
          <w:rFonts w:ascii="Cambria" w:hAnsi="Cambria"/>
          <w:sz w:val="21"/>
          <w:szCs w:val="21"/>
        </w:rPr>
      </w:pPr>
      <w:r>
        <w:rPr>
          <w:rFonts w:ascii="Cambria" w:hAnsi="Cambria"/>
          <w:sz w:val="21"/>
          <w:szCs w:val="21"/>
        </w:rPr>
        <w:t>a) Issue Full</w:t>
      </w:r>
    </w:p>
    <w:p w:rsidR="00000000" w:rsidRDefault="00501553">
      <w:pPr>
        <w:rPr>
          <w:rFonts w:ascii="Cambria" w:hAnsi="Cambria"/>
          <w:sz w:val="21"/>
          <w:szCs w:val="21"/>
        </w:rPr>
      </w:pPr>
      <w:r>
        <w:rPr>
          <w:rFonts w:ascii="Cambria" w:hAnsi="Cambria"/>
          <w:sz w:val="21"/>
          <w:szCs w:val="21"/>
        </w:rPr>
        <w:t>b) Edit Profile</w:t>
      </w:r>
    </w:p>
    <w:p w:rsidR="00000000" w:rsidRDefault="00501553">
      <w:pPr>
        <w:rPr>
          <w:rFonts w:ascii="Cambria" w:hAnsi="Cambria"/>
          <w:sz w:val="21"/>
          <w:szCs w:val="21"/>
        </w:rPr>
      </w:pPr>
      <w:r>
        <w:rPr>
          <w:rFonts w:ascii="Cambria" w:hAnsi="Cambria"/>
          <w:sz w:val="21"/>
          <w:szCs w:val="21"/>
        </w:rPr>
        <w:t>c) Login System</w:t>
      </w:r>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DB Impact</w:t>
      </w:r>
    </w:p>
    <w:p w:rsidR="00000000" w:rsidRDefault="00501553">
      <w:pPr>
        <w:numPr>
          <w:ilvl w:val="0"/>
          <w:numId w:val="26"/>
        </w:numPr>
        <w:rPr>
          <w:rFonts w:ascii="Cambria" w:hAnsi="Cambria"/>
          <w:sz w:val="21"/>
          <w:szCs w:val="21"/>
        </w:rPr>
      </w:pPr>
      <w:r>
        <w:rPr>
          <w:rFonts w:ascii="Cambria" w:hAnsi="Cambria"/>
          <w:sz w:val="21"/>
          <w:szCs w:val="21"/>
        </w:rPr>
        <w:t>User profile</w:t>
      </w:r>
    </w:p>
    <w:p w:rsidR="00000000" w:rsidRDefault="00501553">
      <w:pPr>
        <w:rPr>
          <w:rFonts w:ascii="Cambria" w:hAnsi="Cambria"/>
          <w:sz w:val="21"/>
          <w:szCs w:val="21"/>
        </w:rPr>
      </w:pPr>
    </w:p>
    <w:p w:rsidR="00000000" w:rsidRDefault="00501553">
      <w:pPr>
        <w:rPr>
          <w:rFonts w:ascii="Cambria" w:hAnsi="Cambria"/>
          <w:sz w:val="21"/>
          <w:szCs w:val="21"/>
        </w:rPr>
      </w:pPr>
    </w:p>
    <w:p w:rsidR="00000000" w:rsidRDefault="00501553">
      <w:pPr>
        <w:rPr>
          <w:rFonts w:ascii="Cambria" w:hAnsi="Cambria"/>
          <w:color w:val="FF0000"/>
          <w:sz w:val="21"/>
          <w:szCs w:val="21"/>
        </w:rPr>
      </w:pPr>
      <w:r>
        <w:rPr>
          <w:rFonts w:ascii="Cambria" w:hAnsi="Cambria"/>
          <w:b/>
          <w:sz w:val="21"/>
          <w:szCs w:val="21"/>
        </w:rPr>
        <w:t>Estimated Hours:</w:t>
      </w:r>
      <w:r>
        <w:rPr>
          <w:rFonts w:ascii="Cambria" w:hAnsi="Cambria"/>
          <w:sz w:val="21"/>
          <w:szCs w:val="21"/>
        </w:rPr>
        <w:t xml:space="preserve"> </w:t>
      </w:r>
      <w:r>
        <w:rPr>
          <w:rFonts w:ascii="Cambria" w:hAnsi="Cambria"/>
          <w:color w:val="FF0000"/>
          <w:sz w:val="21"/>
          <w:szCs w:val="21"/>
        </w:rPr>
        <w:t>29</w:t>
      </w:r>
      <w:r>
        <w:rPr>
          <w:rFonts w:ascii="Cambria" w:hAnsi="Cambria"/>
          <w:color w:val="FF0000"/>
          <w:sz w:val="21"/>
          <w:szCs w:val="21"/>
        </w:rPr>
        <w:t xml:space="preserve"> hrs</w:t>
      </w:r>
    </w:p>
    <w:p w:rsidR="00000000" w:rsidRDefault="00501553">
      <w:pPr>
        <w:rPr>
          <w:rFonts w:ascii="Cambria" w:hAnsi="Cambria"/>
          <w:b/>
          <w:bCs/>
          <w:sz w:val="21"/>
          <w:szCs w:val="21"/>
        </w:rPr>
      </w:pPr>
      <w:r>
        <w:rPr>
          <w:rFonts w:ascii="Cambria" w:hAnsi="Cambria"/>
          <w:b/>
          <w:bCs/>
          <w:sz w:val="21"/>
          <w:szCs w:val="21"/>
        </w:rPr>
        <w:t>OPENWAVE REPLY :</w:t>
      </w:r>
    </w:p>
    <w:p w:rsidR="00000000" w:rsidRDefault="00501553">
      <w:pPr>
        <w:rPr>
          <w:rFonts w:ascii="Cambria" w:hAnsi="Cambria"/>
          <w:sz w:val="21"/>
          <w:szCs w:val="21"/>
        </w:rPr>
      </w:pPr>
    </w:p>
    <w:p w:rsidR="00000000" w:rsidRDefault="00501553">
      <w:pPr>
        <w:rPr>
          <w:rFonts w:ascii="Cambria" w:hAnsi="Cambria"/>
        </w:rPr>
      </w:pPr>
      <w:r>
        <w:rPr>
          <w:rFonts w:ascii="Cambria" w:hAnsi="Cambria"/>
          <w:sz w:val="21"/>
          <w:szCs w:val="21"/>
        </w:rPr>
        <w:t xml:space="preserve"> </w:t>
      </w:r>
      <w:r>
        <w:rPr>
          <w:rFonts w:ascii="Cambria" w:hAnsi="Cambria"/>
          <w:noProof/>
          <w:sz w:val="21"/>
          <w:szCs w:val="21"/>
          <w:lang w:val="en-IN" w:eastAsia="en-IN"/>
        </w:rPr>
        <w:drawing>
          <wp:inline distT="0" distB="0" distL="0" distR="0">
            <wp:extent cx="6391275" cy="3019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391275" cy="3019425"/>
                    </a:xfrm>
                    <a:prstGeom prst="rect">
                      <a:avLst/>
                    </a:prstGeom>
                    <a:solidFill>
                      <a:srgbClr val="FFFFFF"/>
                    </a:solidFill>
                    <a:ln w="9525">
                      <a:noFill/>
                      <a:miter lim="800000"/>
                      <a:headEnd/>
                      <a:tailEnd/>
                    </a:ln>
                  </pic:spPr>
                </pic:pic>
              </a:graphicData>
            </a:graphic>
          </wp:inline>
        </w:drawing>
      </w:r>
    </w:p>
    <w:p w:rsidR="00000000" w:rsidRDefault="00501553">
      <w:pPr>
        <w:rPr>
          <w:rFonts w:ascii="Cambria" w:hAnsi="Cambria"/>
        </w:rPr>
      </w:pPr>
    </w:p>
    <w:p w:rsidR="00000000" w:rsidRDefault="00501553">
      <w:pPr>
        <w:rPr>
          <w:rFonts w:ascii="Cambria" w:hAnsi="Cambria"/>
          <w:b/>
          <w:bCs/>
        </w:rPr>
      </w:pPr>
      <w:r>
        <w:rPr>
          <w:rFonts w:ascii="Cambria" w:hAnsi="Cambria"/>
          <w:b/>
          <w:bCs/>
        </w:rPr>
        <w:t>US215  - Add Issue Interface revam</w:t>
      </w:r>
      <w:r>
        <w:rPr>
          <w:rFonts w:ascii="Cambria" w:hAnsi="Cambria"/>
          <w:b/>
          <w:bCs/>
        </w:rPr>
        <w:t>p</w:t>
      </w:r>
    </w:p>
    <w:p w:rsidR="00000000" w:rsidRDefault="00501553">
      <w:pPr>
        <w:rPr>
          <w:rFonts w:ascii="Cambria" w:hAnsi="Cambria"/>
        </w:rPr>
      </w:pPr>
    </w:p>
    <w:p w:rsidR="00000000" w:rsidRDefault="00501553">
      <w:pPr>
        <w:rPr>
          <w:rFonts w:ascii="Cambria" w:hAnsi="Cambria"/>
          <w:sz w:val="21"/>
          <w:szCs w:val="21"/>
        </w:rPr>
      </w:pPr>
      <w:r>
        <w:rPr>
          <w:rFonts w:ascii="Cambria" w:hAnsi="Cambria"/>
          <w:sz w:val="21"/>
          <w:szCs w:val="21"/>
        </w:rPr>
        <w:t>Description:</w:t>
      </w:r>
    </w:p>
    <w:p w:rsidR="00000000" w:rsidRDefault="00501553">
      <w:pPr>
        <w:pStyle w:val="BodyText"/>
        <w:rPr>
          <w:rFonts w:ascii="Cambria" w:hAnsi="Cambria"/>
          <w:kern w:val="1"/>
          <w:sz w:val="21"/>
          <w:szCs w:val="21"/>
        </w:rPr>
      </w:pPr>
      <w:r>
        <w:rPr>
          <w:rFonts w:ascii="Cambria" w:hAnsi="Cambria"/>
          <w:kern w:val="1"/>
          <w:sz w:val="21"/>
          <w:szCs w:val="21"/>
        </w:rPr>
        <w:t>Remove the Categories and Location inputs from the User Interface</w:t>
      </w:r>
    </w:p>
    <w:p w:rsidR="00000000" w:rsidRDefault="00501553">
      <w:pPr>
        <w:pStyle w:val="BodyText"/>
        <w:rPr>
          <w:rFonts w:ascii="Cambria" w:hAnsi="Cambria"/>
          <w:kern w:val="1"/>
          <w:sz w:val="21"/>
          <w:szCs w:val="21"/>
        </w:rPr>
      </w:pPr>
    </w:p>
    <w:p w:rsidR="00000000" w:rsidRDefault="00501553">
      <w:pPr>
        <w:pStyle w:val="BodyText"/>
        <w:rPr>
          <w:rFonts w:ascii="Cambria" w:hAnsi="Cambria"/>
          <w:sz w:val="21"/>
          <w:szCs w:val="21"/>
        </w:rPr>
      </w:pPr>
      <w:r>
        <w:rPr>
          <w:rFonts w:ascii="Cambria" w:hAnsi="Cambria"/>
          <w:kern w:val="1"/>
          <w:sz w:val="21"/>
          <w:szCs w:val="21"/>
        </w:rPr>
        <w:t>(This will now be done by the moderator)</w:t>
      </w:r>
      <w:r>
        <w:rPr>
          <w:rFonts w:ascii="Cambria" w:hAnsi="Cambria"/>
          <w:sz w:val="21"/>
          <w:szCs w:val="21"/>
        </w:rPr>
        <w:t>.</w:t>
      </w:r>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Code Impact</w:t>
      </w:r>
    </w:p>
    <w:p w:rsidR="00000000" w:rsidRDefault="00501553">
      <w:pPr>
        <w:rPr>
          <w:rFonts w:ascii="Cambria" w:hAnsi="Cambria"/>
          <w:sz w:val="21"/>
          <w:szCs w:val="21"/>
        </w:rPr>
      </w:pPr>
      <w:r>
        <w:rPr>
          <w:rFonts w:ascii="Cambria" w:hAnsi="Cambria"/>
          <w:sz w:val="21"/>
          <w:szCs w:val="21"/>
        </w:rPr>
        <w:t>a) Issue Full,</w:t>
      </w:r>
    </w:p>
    <w:p w:rsidR="00000000" w:rsidRDefault="00501553">
      <w:pPr>
        <w:rPr>
          <w:rFonts w:ascii="Cambria" w:hAnsi="Cambria"/>
          <w:sz w:val="21"/>
          <w:szCs w:val="21"/>
        </w:rPr>
      </w:pPr>
      <w:r>
        <w:rPr>
          <w:rFonts w:ascii="Cambria" w:hAnsi="Cambria"/>
          <w:sz w:val="21"/>
          <w:szCs w:val="21"/>
        </w:rPr>
        <w:t>b) Search</w:t>
      </w:r>
    </w:p>
    <w:p w:rsidR="00000000" w:rsidRDefault="00501553">
      <w:pPr>
        <w:rPr>
          <w:rFonts w:ascii="Cambria" w:hAnsi="Cambria"/>
          <w:sz w:val="21"/>
          <w:szCs w:val="21"/>
        </w:rPr>
      </w:pPr>
      <w:r>
        <w:rPr>
          <w:rFonts w:ascii="Cambria" w:hAnsi="Cambria"/>
          <w:sz w:val="21"/>
          <w:szCs w:val="21"/>
        </w:rPr>
        <w:t xml:space="preserve">c) Pundits </w:t>
      </w:r>
    </w:p>
    <w:p w:rsidR="00000000" w:rsidRDefault="00501553">
      <w:pPr>
        <w:rPr>
          <w:rFonts w:ascii="Cambria" w:hAnsi="Cambria"/>
          <w:sz w:val="21"/>
          <w:szCs w:val="21"/>
        </w:rPr>
      </w:pPr>
      <w:r>
        <w:rPr>
          <w:rFonts w:ascii="Cambria" w:hAnsi="Cambria"/>
          <w:sz w:val="21"/>
          <w:szCs w:val="21"/>
        </w:rPr>
        <w:t>d) Related Issues</w:t>
      </w:r>
    </w:p>
    <w:p w:rsidR="00000000" w:rsidRDefault="00501553">
      <w:pPr>
        <w:rPr>
          <w:rFonts w:ascii="Cambria" w:hAnsi="Cambria"/>
          <w:sz w:val="21"/>
          <w:szCs w:val="21"/>
        </w:rPr>
      </w:pPr>
      <w:r>
        <w:rPr>
          <w:rFonts w:ascii="Cambria" w:hAnsi="Cambria"/>
          <w:sz w:val="21"/>
          <w:szCs w:val="21"/>
        </w:rPr>
        <w:t xml:space="preserve">e) Top &amp; hot &amp; Local List </w:t>
      </w:r>
    </w:p>
    <w:p w:rsidR="00000000" w:rsidRDefault="00501553">
      <w:pPr>
        <w:rPr>
          <w:rFonts w:ascii="Cambria" w:hAnsi="Cambria"/>
          <w:sz w:val="21"/>
          <w:szCs w:val="21"/>
        </w:rPr>
      </w:pPr>
      <w:r>
        <w:rPr>
          <w:rFonts w:ascii="Cambria" w:hAnsi="Cambria"/>
          <w:sz w:val="21"/>
          <w:szCs w:val="21"/>
        </w:rPr>
        <w:t xml:space="preserve"> </w:t>
      </w:r>
      <w:r>
        <w:rPr>
          <w:rFonts w:ascii="Cambria" w:hAnsi="Cambria"/>
          <w:sz w:val="21"/>
          <w:szCs w:val="21"/>
        </w:rPr>
        <w:t>f) Admin</w:t>
      </w:r>
    </w:p>
    <w:p w:rsidR="00000000" w:rsidRDefault="00501553">
      <w:pPr>
        <w:rPr>
          <w:rFonts w:ascii="Cambria" w:hAnsi="Cambria"/>
          <w:sz w:val="21"/>
          <w:szCs w:val="21"/>
        </w:rPr>
      </w:pPr>
      <w:r>
        <w:rPr>
          <w:rFonts w:ascii="Cambria" w:hAnsi="Cambria"/>
          <w:sz w:val="21"/>
          <w:szCs w:val="21"/>
        </w:rPr>
        <w:t>g) Notification</w:t>
      </w:r>
    </w:p>
    <w:p w:rsidR="00000000" w:rsidRDefault="00501553">
      <w:pPr>
        <w:rPr>
          <w:rFonts w:ascii="Cambria" w:hAnsi="Cambria"/>
          <w:sz w:val="21"/>
          <w:szCs w:val="21"/>
        </w:rPr>
      </w:pPr>
    </w:p>
    <w:p w:rsidR="00000000" w:rsidRDefault="00501553">
      <w:pPr>
        <w:rPr>
          <w:rFonts w:ascii="Cambria" w:hAnsi="Cambria"/>
          <w:color w:val="FF0000"/>
          <w:sz w:val="21"/>
          <w:szCs w:val="21"/>
        </w:rPr>
      </w:pPr>
      <w:r>
        <w:rPr>
          <w:rFonts w:ascii="Cambria" w:hAnsi="Cambria"/>
          <w:b/>
          <w:sz w:val="21"/>
          <w:szCs w:val="21"/>
        </w:rPr>
        <w:t>Estimated</w:t>
      </w:r>
      <w:r>
        <w:rPr>
          <w:rFonts w:ascii="Cambria" w:hAnsi="Cambria"/>
          <w:b/>
          <w:sz w:val="21"/>
          <w:szCs w:val="21"/>
        </w:rPr>
        <w:t xml:space="preserve"> Hours:</w:t>
      </w:r>
      <w:r>
        <w:rPr>
          <w:rFonts w:ascii="Cambria" w:hAnsi="Cambria"/>
          <w:sz w:val="21"/>
          <w:szCs w:val="21"/>
        </w:rPr>
        <w:t xml:space="preserve"> </w:t>
      </w:r>
      <w:r>
        <w:rPr>
          <w:rFonts w:ascii="Cambria" w:hAnsi="Cambria"/>
          <w:color w:val="FF0000"/>
          <w:sz w:val="21"/>
          <w:szCs w:val="21"/>
        </w:rPr>
        <w:t>8 hrs</w:t>
      </w:r>
    </w:p>
    <w:p w:rsidR="00000000" w:rsidRDefault="00501553">
      <w:pPr>
        <w:rPr>
          <w:rFonts w:ascii="Cambria" w:hAnsi="Cambria"/>
          <w:color w:val="008000"/>
          <w:sz w:val="21"/>
          <w:szCs w:val="21"/>
        </w:rPr>
      </w:pPr>
    </w:p>
    <w:p w:rsidR="00000000" w:rsidRDefault="00501553">
      <w:pPr>
        <w:rPr>
          <w:rFonts w:ascii="Cambria" w:hAnsi="Cambria"/>
          <w:color w:val="008000"/>
          <w:sz w:val="21"/>
          <w:szCs w:val="21"/>
        </w:rPr>
      </w:pPr>
      <w:r>
        <w:rPr>
          <w:noProof/>
          <w:lang w:val="en-IN" w:eastAsia="en-IN"/>
        </w:rPr>
        <w:drawing>
          <wp:anchor distT="0" distB="0" distL="0" distR="0" simplePos="0" relativeHeight="251660800" behindDoc="0" locked="0" layoutInCell="1" allowOverlap="1">
            <wp:simplePos x="0" y="0"/>
            <wp:positionH relativeFrom="column">
              <wp:align>center</wp:align>
            </wp:positionH>
            <wp:positionV relativeFrom="paragraph">
              <wp:posOffset>0</wp:posOffset>
            </wp:positionV>
            <wp:extent cx="6400165" cy="3525520"/>
            <wp:effectExtent l="19050" t="0" r="635"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6400165" cy="3525520"/>
                    </a:xfrm>
                    <a:prstGeom prst="rect">
                      <a:avLst/>
                    </a:prstGeom>
                    <a:solidFill>
                      <a:srgbClr val="FFFFFF"/>
                    </a:solidFill>
                    <a:ln w="9525">
                      <a:noFill/>
                      <a:miter lim="800000"/>
                      <a:headEnd/>
                      <a:tailEnd/>
                    </a:ln>
                  </pic:spPr>
                </pic:pic>
              </a:graphicData>
            </a:graphic>
          </wp:anchor>
        </w:drawing>
      </w:r>
    </w:p>
    <w:p w:rsidR="00000000" w:rsidRDefault="00501553">
      <w:pPr>
        <w:rPr>
          <w:rFonts w:ascii="Cambria" w:hAnsi="Cambria"/>
          <w:b/>
          <w:bCs/>
        </w:rPr>
      </w:pPr>
      <w:r>
        <w:rPr>
          <w:rFonts w:ascii="Cambria" w:hAnsi="Cambria"/>
          <w:b/>
          <w:bCs/>
        </w:rPr>
        <w:t>US205   - Moderator Revamp</w:t>
      </w:r>
    </w:p>
    <w:p w:rsidR="00000000" w:rsidRDefault="00501553">
      <w:pPr>
        <w:rPr>
          <w:rFonts w:ascii="Cambria" w:hAnsi="Cambria"/>
        </w:rPr>
      </w:pPr>
    </w:p>
    <w:p w:rsidR="00000000" w:rsidRDefault="00501553">
      <w:pPr>
        <w:rPr>
          <w:rFonts w:ascii="Cambria" w:hAnsi="Cambria"/>
          <w:sz w:val="21"/>
          <w:szCs w:val="21"/>
        </w:rPr>
      </w:pPr>
      <w:r>
        <w:rPr>
          <w:rFonts w:ascii="Cambria" w:hAnsi="Cambria"/>
          <w:sz w:val="21"/>
          <w:szCs w:val="21"/>
        </w:rPr>
        <w:t>Description:</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I need the moderator to be set up like I originally specified in the Requirements document from Phase 1.  This should load into Heard Mentalities theme and not in the admin console.  We need to mak</w:t>
      </w:r>
      <w:r>
        <w:rPr>
          <w:rFonts w:ascii="Cambria" w:hAnsi="Cambria"/>
          <w:sz w:val="21"/>
          <w:szCs w:val="21"/>
        </w:rPr>
        <w:t>e it open for us to recruit users from around the world to assist with moderating.</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On the left panel (where the top hot boxes are -but one column wider) there should be a large tabbed box that contains issues that need moderating: New Questions, Flagged Q</w:t>
      </w:r>
      <w:r>
        <w:rPr>
          <w:rFonts w:ascii="Cambria" w:hAnsi="Cambria"/>
          <w:sz w:val="21"/>
          <w:szCs w:val="21"/>
        </w:rPr>
        <w:t>uestions, Flagged Postings.</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When an issue is clicked on in the left list, it loads in the center panel.  We will need to add also 2 new tabs that contains the input controls for the metadata as well as the sections/categories input and the geography input</w:t>
      </w:r>
      <w:r>
        <w:rPr>
          <w:rFonts w:ascii="Cambria" w:hAnsi="Cambria"/>
          <w:sz w:val="21"/>
          <w:szCs w:val="21"/>
        </w:rPr>
        <w:t xml:space="preserve"> (multi select required)</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 xml:space="preserve">A new question will stay in the list until 3 moderators have saved it.  There will be indication of how many moderators have looked at it on the category/section input screen.  </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For the metadata, each moderator enters what he thi</w:t>
      </w:r>
      <w:r>
        <w:rPr>
          <w:rFonts w:ascii="Cambria" w:hAnsi="Cambria"/>
          <w:sz w:val="21"/>
          <w:szCs w:val="21"/>
        </w:rPr>
        <w:t>nks is correct without seeing what the other moderators input.  The final metadata values are an average of the 3 moderator values.</w:t>
      </w:r>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Code Impact:</w:t>
      </w:r>
    </w:p>
    <w:p w:rsidR="00000000" w:rsidRDefault="00501553">
      <w:pPr>
        <w:rPr>
          <w:rFonts w:ascii="Cambria" w:hAnsi="Cambria"/>
          <w:sz w:val="21"/>
          <w:szCs w:val="21"/>
        </w:rPr>
      </w:pPr>
      <w:r>
        <w:rPr>
          <w:rFonts w:ascii="Cambria" w:hAnsi="Cambria"/>
          <w:sz w:val="21"/>
          <w:szCs w:val="21"/>
        </w:rPr>
        <w:t>Admin</w:t>
      </w:r>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DB Impact:</w:t>
      </w:r>
    </w:p>
    <w:p w:rsidR="00000000" w:rsidRDefault="00501553">
      <w:pPr>
        <w:rPr>
          <w:rFonts w:ascii="Cambria" w:hAnsi="Cambria"/>
          <w:sz w:val="21"/>
          <w:szCs w:val="21"/>
        </w:rPr>
      </w:pPr>
      <w:r>
        <w:rPr>
          <w:rFonts w:ascii="Cambria" w:hAnsi="Cambria"/>
          <w:sz w:val="21"/>
          <w:szCs w:val="21"/>
        </w:rPr>
        <w:t>User profile</w:t>
      </w:r>
    </w:p>
    <w:p w:rsidR="00000000" w:rsidRDefault="00501553">
      <w:pPr>
        <w:rPr>
          <w:rFonts w:ascii="Cambria" w:hAnsi="Cambria"/>
          <w:sz w:val="21"/>
          <w:szCs w:val="21"/>
        </w:rPr>
      </w:pPr>
      <w:r>
        <w:rPr>
          <w:rFonts w:ascii="Cambria" w:hAnsi="Cambria"/>
          <w:sz w:val="21"/>
          <w:szCs w:val="21"/>
        </w:rPr>
        <w:t>Issue</w:t>
      </w:r>
    </w:p>
    <w:p w:rsidR="00000000" w:rsidRDefault="00501553">
      <w:pPr>
        <w:rPr>
          <w:rFonts w:ascii="Cambria" w:hAnsi="Cambria"/>
          <w:sz w:val="21"/>
          <w:szCs w:val="21"/>
        </w:rPr>
      </w:pPr>
      <w:r>
        <w:rPr>
          <w:rFonts w:ascii="Cambria" w:hAnsi="Cambria"/>
          <w:sz w:val="21"/>
          <w:szCs w:val="21"/>
        </w:rPr>
        <w:t>Flag</w:t>
      </w:r>
    </w:p>
    <w:p w:rsidR="00000000" w:rsidRDefault="00501553">
      <w:pPr>
        <w:rPr>
          <w:rFonts w:ascii="Cambria" w:hAnsi="Cambria"/>
          <w:sz w:val="21"/>
          <w:szCs w:val="21"/>
        </w:rPr>
      </w:pPr>
    </w:p>
    <w:p w:rsidR="00000000" w:rsidRDefault="00501553">
      <w:pPr>
        <w:rPr>
          <w:rFonts w:ascii="Cambria" w:hAnsi="Cambria"/>
          <w:color w:val="FF0000"/>
          <w:sz w:val="21"/>
          <w:szCs w:val="21"/>
        </w:rPr>
      </w:pPr>
      <w:r>
        <w:rPr>
          <w:rFonts w:ascii="Cambria" w:hAnsi="Cambria"/>
          <w:b/>
          <w:sz w:val="21"/>
          <w:szCs w:val="21"/>
        </w:rPr>
        <w:t>Estimated Hours:</w:t>
      </w:r>
      <w:r>
        <w:rPr>
          <w:rFonts w:ascii="Cambria" w:hAnsi="Cambria"/>
          <w:sz w:val="21"/>
          <w:szCs w:val="21"/>
        </w:rPr>
        <w:t xml:space="preserve"> </w:t>
      </w:r>
      <w:r>
        <w:rPr>
          <w:rFonts w:ascii="Cambria" w:hAnsi="Cambria"/>
          <w:color w:val="FF0000"/>
          <w:sz w:val="21"/>
          <w:szCs w:val="21"/>
        </w:rPr>
        <w:t>55 hrs</w:t>
      </w:r>
    </w:p>
    <w:p w:rsidR="00000000" w:rsidRDefault="00501553">
      <w:pPr>
        <w:rPr>
          <w:rFonts w:ascii="Cambria" w:hAnsi="Cambria"/>
          <w:b/>
          <w:bCs/>
          <w:sz w:val="21"/>
          <w:szCs w:val="21"/>
        </w:rPr>
      </w:pPr>
      <w:r>
        <w:rPr>
          <w:rFonts w:ascii="Cambria" w:hAnsi="Cambria"/>
          <w:b/>
          <w:bCs/>
          <w:sz w:val="21"/>
          <w:szCs w:val="21"/>
        </w:rPr>
        <w:t>OPENWAVE REPLY:</w:t>
      </w:r>
    </w:p>
    <w:p w:rsidR="00000000" w:rsidRDefault="00501553">
      <w:pPr>
        <w:rPr>
          <w:rFonts w:ascii="Cambria" w:hAnsi="Cambria"/>
          <w:sz w:val="21"/>
          <w:szCs w:val="21"/>
        </w:rPr>
      </w:pPr>
    </w:p>
    <w:p w:rsidR="00000000" w:rsidRDefault="00501553">
      <w:pPr>
        <w:rPr>
          <w:rFonts w:ascii="Cambria" w:hAnsi="Cambria"/>
          <w:color w:val="008000"/>
          <w:sz w:val="21"/>
          <w:szCs w:val="21"/>
        </w:rPr>
      </w:pPr>
      <w:r>
        <w:rPr>
          <w:rFonts w:ascii="Cambria" w:hAnsi="Cambria"/>
          <w:color w:val="008000"/>
          <w:sz w:val="21"/>
          <w:szCs w:val="21"/>
        </w:rPr>
        <w:t>.</w:t>
      </w:r>
    </w:p>
    <w:p w:rsidR="00000000" w:rsidRDefault="00501553">
      <w:pPr>
        <w:rPr>
          <w:rFonts w:ascii="Cambria" w:hAnsi="Cambria"/>
        </w:rPr>
      </w:pPr>
    </w:p>
    <w:p w:rsidR="00000000" w:rsidRDefault="00501553">
      <w:pPr>
        <w:rPr>
          <w:rFonts w:ascii="Cambria" w:hAnsi="Cambria"/>
          <w:color w:val="008000"/>
          <w:sz w:val="21"/>
          <w:szCs w:val="21"/>
        </w:rPr>
      </w:pPr>
    </w:p>
    <w:p w:rsidR="00000000" w:rsidRDefault="00501553">
      <w:pPr>
        <w:rPr>
          <w:rFonts w:ascii="Cambria" w:hAnsi="Cambria"/>
          <w:b/>
          <w:bCs/>
        </w:rPr>
      </w:pPr>
      <w:r>
        <w:rPr>
          <w:rFonts w:ascii="Cambria" w:hAnsi="Cambria"/>
          <w:b/>
          <w:bCs/>
        </w:rPr>
        <w:t>US198    - Edit Profil</w:t>
      </w:r>
      <w:r>
        <w:rPr>
          <w:rFonts w:ascii="Cambria" w:hAnsi="Cambria"/>
          <w:b/>
          <w:bCs/>
        </w:rPr>
        <w:t xml:space="preserve">e Redo </w:t>
      </w:r>
    </w:p>
    <w:p w:rsidR="00000000" w:rsidRDefault="00501553">
      <w:pPr>
        <w:rPr>
          <w:rFonts w:ascii="Cambria" w:hAnsi="Cambria"/>
        </w:rPr>
      </w:pPr>
    </w:p>
    <w:p w:rsidR="00000000" w:rsidRDefault="00501553">
      <w:pPr>
        <w:rPr>
          <w:rFonts w:ascii="Cambria" w:hAnsi="Cambria"/>
          <w:sz w:val="21"/>
          <w:szCs w:val="21"/>
        </w:rPr>
      </w:pPr>
      <w:r>
        <w:rPr>
          <w:rFonts w:ascii="Cambria" w:hAnsi="Cambria"/>
          <w:sz w:val="21"/>
          <w:szCs w:val="21"/>
        </w:rPr>
        <w:t>Description:</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Open From:</w:t>
      </w:r>
    </w:p>
    <w:p w:rsidR="00000000" w:rsidRDefault="00501553">
      <w:pPr>
        <w:rPr>
          <w:rFonts w:ascii="Cambria" w:hAnsi="Cambria"/>
          <w:sz w:val="21"/>
          <w:szCs w:val="21"/>
        </w:rPr>
      </w:pPr>
      <w:r>
        <w:rPr>
          <w:rFonts w:ascii="Cambria" w:hAnsi="Cambria"/>
          <w:sz w:val="21"/>
          <w:szCs w:val="21"/>
        </w:rPr>
        <w:t>When the user is viewing his own profile and presses "edit Profile" button OR selected from the top right box under Account dropdown.</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Load as a shadowbox</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 xml:space="preserve">If selected while on his own profile (which should be loaded as a </w:t>
      </w:r>
      <w:r>
        <w:rPr>
          <w:rFonts w:ascii="Cambria" w:hAnsi="Cambria"/>
          <w:sz w:val="21"/>
          <w:szCs w:val="21"/>
        </w:rPr>
        <w:t>shadow box as well - shrink this shadowbox at the same time as growing this shadowbox.</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If Country is required to make the postal/zip code to be accurate, add the dropdown prior to the code input field.  BUT if we can accurately identify location (to the c</w:t>
      </w:r>
      <w:r>
        <w:rPr>
          <w:rFonts w:ascii="Cambria" w:hAnsi="Cambria"/>
          <w:sz w:val="21"/>
          <w:szCs w:val="21"/>
        </w:rPr>
        <w:t>ity in any country) then no need for this drop down  Make sure we confirm the accuracy of the postal code with the user by displaying after loosing focus to the input.</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Make sure the last level of privacy on the mockup is implemented.  This was supposed to</w:t>
      </w:r>
      <w:r>
        <w:rPr>
          <w:rFonts w:ascii="Cambria" w:hAnsi="Cambria"/>
          <w:sz w:val="21"/>
          <w:szCs w:val="21"/>
        </w:rPr>
        <w:t xml:space="preserve"> be phase 1 but was misinterpreted as issues posting - but it should be all interactions.  I have removed the need to have the user confirm after each action.</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If the user presses the Pick a Sheep Avitar button, then load a little popup (Preferably looking</w:t>
      </w:r>
      <w:r>
        <w:rPr>
          <w:rFonts w:ascii="Cambria" w:hAnsi="Cambria"/>
          <w:sz w:val="21"/>
          <w:szCs w:val="21"/>
        </w:rPr>
        <w:t xml:space="preserve"> like the popup that gigya gives on the merge social networks feature.  Load half of the avitats on 1 page.</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For the Personal Links drop downs.  These should be the values (social netwoks) that we ave presented today in the long list.  The sequence would b</w:t>
      </w:r>
      <w:r>
        <w:rPr>
          <w:rFonts w:ascii="Cambria" w:hAnsi="Cambria"/>
          <w:sz w:val="21"/>
          <w:szCs w:val="21"/>
        </w:rPr>
        <w:t>e:</w:t>
      </w:r>
    </w:p>
    <w:p w:rsidR="00000000" w:rsidRDefault="00501553">
      <w:pPr>
        <w:rPr>
          <w:rFonts w:ascii="Cambria" w:hAnsi="Cambria"/>
          <w:sz w:val="21"/>
          <w:szCs w:val="21"/>
        </w:rPr>
      </w:pPr>
      <w:r>
        <w:rPr>
          <w:rFonts w:ascii="Cambria" w:hAnsi="Cambria"/>
          <w:sz w:val="21"/>
          <w:szCs w:val="21"/>
        </w:rPr>
        <w:t>the user selects Flickr from the dropdown and then enters the URL</w:t>
      </w:r>
    </w:p>
    <w:p w:rsidR="00000000" w:rsidRDefault="00501553">
      <w:pPr>
        <w:rPr>
          <w:rFonts w:ascii="Cambria" w:hAnsi="Cambria"/>
          <w:sz w:val="21"/>
          <w:szCs w:val="21"/>
        </w:rPr>
      </w:pPr>
      <w:r>
        <w:rPr>
          <w:rFonts w:ascii="Cambria" w:hAnsi="Cambria"/>
          <w:sz w:val="21"/>
          <w:szCs w:val="21"/>
        </w:rPr>
        <w:t>the user selects another network and then enters the URL</w:t>
      </w:r>
    </w:p>
    <w:p w:rsidR="00000000" w:rsidRDefault="00501553">
      <w:pPr>
        <w:rPr>
          <w:rFonts w:ascii="Cambria" w:hAnsi="Cambria"/>
          <w:sz w:val="21"/>
          <w:szCs w:val="21"/>
        </w:rPr>
      </w:pPr>
      <w:r>
        <w:rPr>
          <w:rFonts w:ascii="Cambria" w:hAnsi="Cambria"/>
          <w:sz w:val="21"/>
          <w:szCs w:val="21"/>
        </w:rPr>
        <w:t>if 2 have been completed add one more row, etc... grow the box if required.  On save and return another time to the profile, displ</w:t>
      </w:r>
      <w:r>
        <w:rPr>
          <w:rFonts w:ascii="Cambria" w:hAnsi="Cambria"/>
          <w:sz w:val="21"/>
          <w:szCs w:val="21"/>
        </w:rPr>
        <w:t>ay these as the logo of the social network..</w:t>
      </w:r>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Code Impact</w:t>
      </w:r>
    </w:p>
    <w:p w:rsidR="00000000" w:rsidRDefault="00501553">
      <w:pPr>
        <w:rPr>
          <w:rFonts w:ascii="Cambria" w:hAnsi="Cambria"/>
          <w:sz w:val="21"/>
          <w:szCs w:val="21"/>
        </w:rPr>
      </w:pPr>
      <w:r>
        <w:rPr>
          <w:rFonts w:ascii="Cambria" w:hAnsi="Cambria"/>
          <w:sz w:val="21"/>
          <w:szCs w:val="21"/>
        </w:rPr>
        <w:t>a)Personal link custom module</w:t>
      </w:r>
    </w:p>
    <w:p w:rsidR="00000000" w:rsidRDefault="00501553">
      <w:pPr>
        <w:rPr>
          <w:rFonts w:ascii="Cambria" w:hAnsi="Cambria"/>
          <w:sz w:val="21"/>
          <w:szCs w:val="21"/>
        </w:rPr>
      </w:pPr>
      <w:r>
        <w:rPr>
          <w:rFonts w:ascii="Cambria" w:hAnsi="Cambria"/>
          <w:sz w:val="21"/>
          <w:szCs w:val="21"/>
        </w:rPr>
        <w:t xml:space="preserve">b) Avatar change </w:t>
      </w:r>
    </w:p>
    <w:p w:rsidR="00000000" w:rsidRDefault="00501553">
      <w:pPr>
        <w:rPr>
          <w:rFonts w:ascii="Cambria" w:hAnsi="Cambria"/>
          <w:sz w:val="21"/>
          <w:szCs w:val="21"/>
        </w:rPr>
      </w:pPr>
      <w:r>
        <w:rPr>
          <w:rFonts w:ascii="Cambria" w:hAnsi="Cambria"/>
          <w:sz w:val="21"/>
          <w:szCs w:val="21"/>
        </w:rPr>
        <w:t>c)subscription change</w:t>
      </w:r>
    </w:p>
    <w:p w:rsidR="00000000" w:rsidRDefault="00501553">
      <w:pPr>
        <w:rPr>
          <w:rFonts w:ascii="Cambria" w:hAnsi="Cambria"/>
          <w:sz w:val="21"/>
          <w:szCs w:val="21"/>
        </w:rPr>
      </w:pPr>
    </w:p>
    <w:p w:rsidR="00000000" w:rsidRDefault="00501553">
      <w:pPr>
        <w:rPr>
          <w:rFonts w:ascii="Cambria" w:hAnsi="Cambria"/>
          <w:b/>
          <w:sz w:val="21"/>
          <w:szCs w:val="21"/>
        </w:rPr>
      </w:pPr>
      <w:r>
        <w:rPr>
          <w:rFonts w:ascii="Cambria" w:hAnsi="Cambria"/>
          <w:b/>
          <w:sz w:val="21"/>
          <w:szCs w:val="21"/>
        </w:rPr>
        <w:t>DB Impact</w:t>
      </w:r>
    </w:p>
    <w:p w:rsidR="00000000" w:rsidRDefault="00501553">
      <w:pPr>
        <w:rPr>
          <w:rFonts w:ascii="Cambria" w:hAnsi="Cambria"/>
          <w:sz w:val="21"/>
          <w:szCs w:val="21"/>
        </w:rPr>
      </w:pPr>
      <w:r>
        <w:rPr>
          <w:rFonts w:ascii="Cambria" w:hAnsi="Cambria"/>
          <w:sz w:val="21"/>
          <w:szCs w:val="21"/>
        </w:rPr>
        <w:t>User Profile</w:t>
      </w:r>
    </w:p>
    <w:p w:rsidR="00000000" w:rsidRDefault="00501553">
      <w:pPr>
        <w:rPr>
          <w:rFonts w:ascii="Cambria" w:hAnsi="Cambria"/>
          <w:b/>
          <w:bCs/>
          <w:sz w:val="21"/>
          <w:szCs w:val="21"/>
        </w:rPr>
      </w:pPr>
      <w:r>
        <w:rPr>
          <w:rFonts w:ascii="Cambria" w:hAnsi="Cambria"/>
          <w:b/>
          <w:bCs/>
          <w:sz w:val="21"/>
          <w:szCs w:val="21"/>
        </w:rPr>
        <w:t>OPENWAVE REPLY:</w:t>
      </w:r>
    </w:p>
    <w:p w:rsidR="00000000" w:rsidRDefault="00501553">
      <w:pPr>
        <w:rPr>
          <w:rFonts w:ascii="Cambria" w:hAnsi="Cambria"/>
          <w:color w:val="943634"/>
          <w:sz w:val="21"/>
          <w:szCs w:val="21"/>
        </w:rPr>
      </w:pPr>
    </w:p>
    <w:p w:rsidR="00000000" w:rsidRDefault="00501553">
      <w:pPr>
        <w:rPr>
          <w:rFonts w:ascii="Cambria" w:hAnsi="Cambria"/>
          <w:color w:val="943634"/>
          <w:sz w:val="21"/>
          <w:szCs w:val="21"/>
        </w:rPr>
      </w:pPr>
      <w:r>
        <w:rPr>
          <w:rFonts w:ascii="Cambria" w:hAnsi="Cambria"/>
          <w:color w:val="943634"/>
          <w:sz w:val="21"/>
          <w:szCs w:val="21"/>
        </w:rPr>
        <w:tab/>
        <w:t xml:space="preserve"> We implement the about us page based on the above requirements.</w:t>
      </w:r>
    </w:p>
    <w:p w:rsidR="00000000" w:rsidRDefault="00501553">
      <w:pPr>
        <w:rPr>
          <w:rFonts w:ascii="Cambria" w:hAnsi="Cambria"/>
          <w:color w:val="FF0000"/>
        </w:rPr>
      </w:pPr>
      <w:r>
        <w:rPr>
          <w:rFonts w:ascii="Cambria" w:hAnsi="Cambria"/>
          <w:b/>
        </w:rPr>
        <w:t>Estimated Hours:</w:t>
      </w:r>
      <w:r>
        <w:rPr>
          <w:rFonts w:ascii="Cambria" w:hAnsi="Cambria"/>
        </w:rPr>
        <w:t xml:space="preserve"> </w:t>
      </w:r>
      <w:r>
        <w:rPr>
          <w:rFonts w:ascii="Cambria" w:hAnsi="Cambria"/>
          <w:color w:val="FF0000"/>
        </w:rPr>
        <w:t>18 h</w:t>
      </w:r>
      <w:r>
        <w:rPr>
          <w:rFonts w:ascii="Cambria" w:hAnsi="Cambria"/>
          <w:color w:val="FF0000"/>
        </w:rPr>
        <w:t>rs</w:t>
      </w:r>
    </w:p>
    <w:p w:rsidR="00000000" w:rsidRDefault="00501553">
      <w:pPr>
        <w:rPr>
          <w:rFonts w:ascii="Cambria" w:hAnsi="Cambria"/>
        </w:rPr>
      </w:pPr>
    </w:p>
    <w:p w:rsidR="00000000" w:rsidRDefault="00501553">
      <w:pPr>
        <w:rPr>
          <w:rFonts w:ascii="Cambria" w:hAnsi="Cambria"/>
          <w:color w:val="000000"/>
          <w:sz w:val="21"/>
          <w:szCs w:val="21"/>
        </w:rPr>
      </w:pPr>
      <w:r>
        <w:rPr>
          <w:noProof/>
          <w:lang w:val="en-IN" w:eastAsia="en-IN"/>
        </w:rPr>
        <w:drawing>
          <wp:anchor distT="0" distB="0" distL="0" distR="0" simplePos="0" relativeHeight="251656704" behindDoc="0" locked="0" layoutInCell="1" allowOverlap="1">
            <wp:simplePos x="0" y="0"/>
            <wp:positionH relativeFrom="column">
              <wp:align>center</wp:align>
            </wp:positionH>
            <wp:positionV relativeFrom="paragraph">
              <wp:posOffset>0</wp:posOffset>
            </wp:positionV>
            <wp:extent cx="5438775" cy="2825115"/>
            <wp:effectExtent l="19050" t="0" r="9525"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38775" cy="2825115"/>
                    </a:xfrm>
                    <a:prstGeom prst="rect">
                      <a:avLst/>
                    </a:prstGeom>
                    <a:solidFill>
                      <a:srgbClr val="FFFFFF"/>
                    </a:solidFill>
                    <a:ln w="9525">
                      <a:noFill/>
                      <a:miter lim="800000"/>
                      <a:headEnd/>
                      <a:tailEnd/>
                    </a:ln>
                  </pic:spPr>
                </pic:pic>
              </a:graphicData>
            </a:graphic>
          </wp:anchor>
        </w:drawing>
      </w:r>
    </w:p>
    <w:p w:rsidR="00000000" w:rsidRDefault="00501553">
      <w:pPr>
        <w:rPr>
          <w:rFonts w:ascii="Cambria" w:hAnsi="Cambria"/>
          <w:color w:val="000000"/>
          <w:sz w:val="21"/>
          <w:szCs w:val="21"/>
        </w:rPr>
      </w:pPr>
    </w:p>
    <w:p w:rsidR="00000000" w:rsidRDefault="00501553">
      <w:pPr>
        <w:pStyle w:val="Heading1"/>
        <w:widowControl w:val="0"/>
        <w:numPr>
          <w:ilvl w:val="0"/>
          <w:numId w:val="0"/>
        </w:numPr>
        <w:spacing w:after="120"/>
        <w:ind w:left="432" w:hanging="432"/>
        <w:jc w:val="left"/>
        <w:rPr>
          <w:rFonts w:ascii="Cambria" w:hAnsi="Cambria"/>
          <w:sz w:val="24"/>
          <w:szCs w:val="24"/>
        </w:rPr>
      </w:pPr>
      <w:r>
        <w:rPr>
          <w:rFonts w:ascii="Cambria" w:hAnsi="Cambria"/>
          <w:sz w:val="24"/>
          <w:szCs w:val="24"/>
        </w:rPr>
        <w:t>US214 - About Us Page</w:t>
      </w:r>
    </w:p>
    <w:p w:rsidR="00000000" w:rsidRDefault="00501553">
      <w:pPr>
        <w:pStyle w:val="BodyText"/>
        <w:rPr>
          <w:rFonts w:ascii="Cambria" w:hAnsi="Cambria"/>
        </w:rPr>
      </w:pPr>
    </w:p>
    <w:p w:rsidR="00000000" w:rsidRDefault="00501553">
      <w:pPr>
        <w:rPr>
          <w:rFonts w:ascii="Cambria" w:hAnsi="Cambria"/>
          <w:sz w:val="21"/>
          <w:szCs w:val="21"/>
        </w:rPr>
      </w:pPr>
      <w:r>
        <w:rPr>
          <w:rFonts w:ascii="Cambria" w:hAnsi="Cambria"/>
          <w:sz w:val="21"/>
          <w:szCs w:val="21"/>
        </w:rPr>
        <w:t>Description:</w:t>
      </w:r>
    </w:p>
    <w:p w:rsidR="00000000" w:rsidRDefault="00501553">
      <w:pPr>
        <w:rPr>
          <w:rFonts w:ascii="Cambria" w:hAnsi="Cambria"/>
          <w:sz w:val="21"/>
          <w:szCs w:val="21"/>
        </w:rPr>
      </w:pPr>
      <w:r>
        <w:rPr>
          <w:rFonts w:ascii="Cambria" w:hAnsi="Cambria"/>
          <w:sz w:val="21"/>
          <w:szCs w:val="21"/>
        </w:rPr>
        <w:t>Create the About Us page.</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Note: I want to call this "Readme"  If we can change the navigation panel to reflect this...cool.</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I will provide the content for this.</w:t>
      </w: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Load as a shadowbox</w:t>
      </w:r>
    </w:p>
    <w:p w:rsidR="00000000" w:rsidRDefault="00501553">
      <w:pPr>
        <w:rPr>
          <w:rFonts w:ascii="Cambria" w:hAnsi="Cambria"/>
          <w:b/>
          <w:sz w:val="21"/>
          <w:szCs w:val="21"/>
        </w:rPr>
      </w:pPr>
      <w:r>
        <w:rPr>
          <w:rFonts w:ascii="Cambria" w:hAnsi="Cambria"/>
          <w:b/>
          <w:sz w:val="21"/>
          <w:szCs w:val="21"/>
        </w:rPr>
        <w:t>Code Impact</w:t>
      </w:r>
    </w:p>
    <w:p w:rsidR="00000000" w:rsidRDefault="00501553">
      <w:pPr>
        <w:rPr>
          <w:rFonts w:ascii="Cambria" w:hAnsi="Cambria"/>
          <w:sz w:val="21"/>
          <w:szCs w:val="21"/>
        </w:rPr>
      </w:pPr>
      <w:r>
        <w:rPr>
          <w:rFonts w:ascii="Cambria" w:hAnsi="Cambria"/>
          <w:sz w:val="21"/>
          <w:szCs w:val="21"/>
        </w:rPr>
        <w:t>a) Admin</w:t>
      </w:r>
    </w:p>
    <w:p w:rsidR="00000000" w:rsidRDefault="00501553">
      <w:pPr>
        <w:rPr>
          <w:rFonts w:ascii="Cambria" w:hAnsi="Cambria"/>
          <w:sz w:val="21"/>
          <w:szCs w:val="21"/>
        </w:rPr>
      </w:pPr>
      <w:r>
        <w:rPr>
          <w:rFonts w:ascii="Cambria" w:hAnsi="Cambria"/>
          <w:sz w:val="21"/>
          <w:szCs w:val="21"/>
        </w:rPr>
        <w:t>b) About</w:t>
      </w:r>
      <w:r>
        <w:rPr>
          <w:rFonts w:ascii="Cambria" w:hAnsi="Cambria"/>
          <w:sz w:val="21"/>
          <w:szCs w:val="21"/>
        </w:rPr>
        <w:t xml:space="preserve"> us</w:t>
      </w:r>
    </w:p>
    <w:p w:rsidR="00000000" w:rsidRDefault="00501553">
      <w:pPr>
        <w:rPr>
          <w:rFonts w:ascii="Cambria" w:hAnsi="Cambria"/>
          <w:b/>
          <w:bCs/>
          <w:sz w:val="21"/>
          <w:szCs w:val="21"/>
        </w:rPr>
      </w:pPr>
      <w:r>
        <w:rPr>
          <w:rFonts w:ascii="Cambria" w:hAnsi="Cambria"/>
          <w:b/>
          <w:bCs/>
          <w:sz w:val="21"/>
          <w:szCs w:val="21"/>
        </w:rPr>
        <w:t>DB Impact :</w:t>
      </w:r>
    </w:p>
    <w:p w:rsidR="00000000" w:rsidRDefault="00501553">
      <w:pPr>
        <w:rPr>
          <w:rFonts w:ascii="Cambria" w:hAnsi="Cambria"/>
          <w:sz w:val="21"/>
          <w:szCs w:val="21"/>
        </w:rPr>
      </w:pPr>
      <w:r>
        <w:rPr>
          <w:rFonts w:ascii="Cambria" w:hAnsi="Cambria"/>
          <w:sz w:val="21"/>
          <w:szCs w:val="21"/>
        </w:rPr>
        <w:t>content change based on new about us design</w:t>
      </w:r>
    </w:p>
    <w:p w:rsidR="00000000" w:rsidRDefault="00501553">
      <w:pPr>
        <w:rPr>
          <w:rFonts w:ascii="Cambria" w:hAnsi="Cambria"/>
          <w:sz w:val="21"/>
          <w:szCs w:val="21"/>
        </w:rPr>
      </w:pPr>
    </w:p>
    <w:p w:rsidR="00000000" w:rsidRDefault="00501553">
      <w:pPr>
        <w:rPr>
          <w:rFonts w:ascii="Cambria" w:hAnsi="Cambria"/>
          <w:b/>
          <w:bCs/>
          <w:sz w:val="21"/>
          <w:szCs w:val="21"/>
        </w:rPr>
      </w:pPr>
      <w:r>
        <w:rPr>
          <w:rFonts w:ascii="Cambria" w:hAnsi="Cambria"/>
          <w:b/>
          <w:bCs/>
          <w:sz w:val="21"/>
          <w:szCs w:val="21"/>
        </w:rPr>
        <w:t>OPENWAVE REPLY:</w:t>
      </w:r>
    </w:p>
    <w:p w:rsidR="00000000" w:rsidRDefault="00501553">
      <w:pPr>
        <w:rPr>
          <w:rFonts w:ascii="Cambria" w:hAnsi="Cambria"/>
          <w:color w:val="943634"/>
          <w:sz w:val="21"/>
          <w:szCs w:val="21"/>
        </w:rPr>
      </w:pPr>
    </w:p>
    <w:p w:rsidR="00000000" w:rsidRDefault="00501553">
      <w:pPr>
        <w:rPr>
          <w:rFonts w:ascii="Cambria" w:hAnsi="Cambria"/>
          <w:color w:val="943634"/>
          <w:sz w:val="21"/>
          <w:szCs w:val="21"/>
        </w:rPr>
      </w:pPr>
      <w:r>
        <w:rPr>
          <w:rFonts w:ascii="Cambria" w:hAnsi="Cambria"/>
          <w:color w:val="943634"/>
          <w:sz w:val="21"/>
          <w:szCs w:val="21"/>
        </w:rPr>
        <w:tab/>
        <w:t xml:space="preserve"> We implment the about us page based on the above requirements.</w:t>
      </w:r>
    </w:p>
    <w:p w:rsidR="00000000" w:rsidRDefault="00501553">
      <w:pPr>
        <w:rPr>
          <w:rFonts w:ascii="Cambria" w:hAnsi="Cambria"/>
          <w:color w:val="943634"/>
          <w:sz w:val="21"/>
          <w:szCs w:val="21"/>
        </w:rPr>
      </w:pPr>
    </w:p>
    <w:p w:rsidR="00000000" w:rsidRDefault="00501553">
      <w:pPr>
        <w:rPr>
          <w:rFonts w:ascii="Cambria" w:hAnsi="Cambria"/>
          <w:color w:val="FF0000"/>
        </w:rPr>
      </w:pPr>
      <w:r>
        <w:rPr>
          <w:rFonts w:ascii="Cambria" w:hAnsi="Cambria"/>
          <w:b/>
        </w:rPr>
        <w:t>Estimated Hours:</w:t>
      </w:r>
      <w:r>
        <w:rPr>
          <w:rFonts w:ascii="Cambria" w:hAnsi="Cambria"/>
        </w:rPr>
        <w:t xml:space="preserve"> </w:t>
      </w:r>
      <w:r>
        <w:rPr>
          <w:rFonts w:ascii="Cambria" w:hAnsi="Cambria"/>
          <w:color w:val="FF0000"/>
        </w:rPr>
        <w:t>12 hrs</w:t>
      </w:r>
    </w:p>
    <w:p w:rsidR="00000000" w:rsidRDefault="00501553">
      <w:pPr>
        <w:rPr>
          <w:rFonts w:ascii="Cambria" w:hAnsi="Cambria"/>
          <w:color w:val="943634"/>
          <w:sz w:val="21"/>
          <w:szCs w:val="21"/>
        </w:rPr>
      </w:pPr>
      <w:r>
        <w:rPr>
          <w:noProof/>
          <w:lang w:val="en-IN" w:eastAsia="en-IN"/>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226685" cy="323088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26685" cy="3230880"/>
                    </a:xfrm>
                    <a:prstGeom prst="rect">
                      <a:avLst/>
                    </a:prstGeom>
                    <a:solidFill>
                      <a:srgbClr val="FFFFFF"/>
                    </a:solidFill>
                    <a:ln w="9525">
                      <a:noFill/>
                      <a:miter lim="800000"/>
                      <a:headEnd/>
                      <a:tailEnd/>
                    </a:ln>
                  </pic:spPr>
                </pic:pic>
              </a:graphicData>
            </a:graphic>
          </wp:anchor>
        </w:drawing>
      </w:r>
    </w:p>
    <w:p w:rsidR="00000000" w:rsidRDefault="00501553">
      <w:pPr>
        <w:pStyle w:val="Heading1"/>
        <w:widowControl w:val="0"/>
        <w:numPr>
          <w:ilvl w:val="0"/>
          <w:numId w:val="0"/>
        </w:numPr>
        <w:spacing w:after="120"/>
        <w:jc w:val="left"/>
        <w:rPr>
          <w:rFonts w:eastAsia="Arial"/>
          <w:sz w:val="20"/>
          <w:szCs w:val="20"/>
        </w:rPr>
      </w:pPr>
      <w:r>
        <w:rPr>
          <w:rFonts w:ascii="Cambria" w:hAnsi="Cambria"/>
          <w:sz w:val="24"/>
          <w:szCs w:val="24"/>
        </w:rPr>
        <w:t>US207   -</w:t>
      </w:r>
      <w:r>
        <w:rPr>
          <w:rFonts w:eastAsia="Arial"/>
          <w:sz w:val="20"/>
          <w:szCs w:val="20"/>
        </w:rPr>
        <w:t xml:space="preserve">Summary Email </w:t>
      </w:r>
    </w:p>
    <w:p w:rsidR="00000000" w:rsidRDefault="00501553">
      <w:pPr>
        <w:rPr>
          <w:rFonts w:ascii="Cambria" w:hAnsi="Cambria"/>
          <w:sz w:val="24"/>
        </w:rPr>
      </w:pPr>
    </w:p>
    <w:p w:rsidR="00000000" w:rsidRDefault="00501553">
      <w:pPr>
        <w:pStyle w:val="BodyText"/>
        <w:rPr>
          <w:rFonts w:ascii="Cambria" w:hAnsi="Cambria"/>
        </w:rPr>
      </w:pPr>
    </w:p>
    <w:p w:rsidR="00000000" w:rsidRDefault="00501553">
      <w:pPr>
        <w:rPr>
          <w:rFonts w:ascii="Cambria" w:hAnsi="Cambria"/>
          <w:sz w:val="21"/>
          <w:szCs w:val="21"/>
        </w:rPr>
      </w:pPr>
      <w:r>
        <w:rPr>
          <w:rFonts w:ascii="Cambria" w:hAnsi="Cambria"/>
          <w:b/>
          <w:bCs/>
          <w:sz w:val="21"/>
          <w:szCs w:val="21"/>
        </w:rPr>
        <w:t>Description</w:t>
      </w:r>
      <w:r>
        <w:rPr>
          <w:rFonts w:ascii="Cambria" w:hAnsi="Cambria"/>
          <w:sz w:val="21"/>
          <w:szCs w:val="21"/>
        </w:rPr>
        <w:t>:</w:t>
      </w:r>
    </w:p>
    <w:p w:rsidR="00000000" w:rsidRDefault="00501553">
      <w:pPr>
        <w:pStyle w:val="Heading1"/>
        <w:widowControl w:val="0"/>
        <w:numPr>
          <w:ilvl w:val="0"/>
          <w:numId w:val="0"/>
        </w:numPr>
        <w:spacing w:after="120"/>
        <w:ind w:left="432"/>
        <w:jc w:val="left"/>
        <w:rPr>
          <w:rFonts w:ascii="Cambria" w:hAnsi="Cambria"/>
          <w:b w:val="0"/>
          <w:bCs w:val="0"/>
          <w:sz w:val="21"/>
          <w:szCs w:val="21"/>
        </w:rPr>
      </w:pPr>
      <w:r>
        <w:rPr>
          <w:rFonts w:ascii="Cambria" w:hAnsi="Cambria"/>
          <w:b w:val="0"/>
          <w:bCs w:val="0"/>
          <w:sz w:val="21"/>
          <w:szCs w:val="21"/>
        </w:rPr>
        <w:t>Create a nicely formatted html (and text versio</w:t>
      </w:r>
      <w:r>
        <w:rPr>
          <w:rFonts w:ascii="Cambria" w:hAnsi="Cambria"/>
          <w:b w:val="0"/>
          <w:bCs w:val="0"/>
          <w:sz w:val="21"/>
          <w:szCs w:val="21"/>
        </w:rPr>
        <w:t>n) of all of the HeartBeat notifications and send them as an email to the user.</w:t>
      </w:r>
    </w:p>
    <w:p w:rsidR="00000000" w:rsidRDefault="00501553">
      <w:pPr>
        <w:widowControl w:val="0"/>
        <w:spacing w:before="240" w:after="120"/>
        <w:ind w:left="432"/>
        <w:rPr>
          <w:rFonts w:ascii="Cambria" w:hAnsi="Cambria"/>
          <w:sz w:val="21"/>
          <w:szCs w:val="21"/>
        </w:rPr>
      </w:pPr>
      <w:r>
        <w:rPr>
          <w:rFonts w:ascii="Cambria" w:hAnsi="Cambria"/>
          <w:sz w:val="21"/>
          <w:szCs w:val="21"/>
        </w:rPr>
        <w:t>This option is selected from the edit profile screen and has 2 frequency options (weekly and monthly or never)</w:t>
      </w:r>
    </w:p>
    <w:p w:rsidR="00000000" w:rsidRDefault="00501553">
      <w:pPr>
        <w:widowControl w:val="0"/>
        <w:spacing w:before="240" w:after="120"/>
        <w:ind w:left="432"/>
        <w:rPr>
          <w:rFonts w:ascii="Cambria" w:hAnsi="Cambria"/>
          <w:sz w:val="21"/>
          <w:szCs w:val="21"/>
        </w:rPr>
      </w:pPr>
      <w:r>
        <w:rPr>
          <w:rFonts w:ascii="Cambria" w:hAnsi="Cambria"/>
          <w:sz w:val="21"/>
          <w:szCs w:val="21"/>
        </w:rPr>
        <w:t>If the user tries to save with weekly or monthly select and the e</w:t>
      </w:r>
      <w:r>
        <w:rPr>
          <w:rFonts w:ascii="Cambria" w:hAnsi="Cambria"/>
          <w:sz w:val="21"/>
          <w:szCs w:val="21"/>
        </w:rPr>
        <w:t>mail address is not complete, advise that email address is required and set focus to the email address input box.</w:t>
      </w:r>
    </w:p>
    <w:p w:rsidR="00000000" w:rsidRDefault="00501553">
      <w:pPr>
        <w:rPr>
          <w:rFonts w:ascii="Cambria" w:hAnsi="Cambria"/>
          <w:sz w:val="21"/>
          <w:szCs w:val="21"/>
        </w:rPr>
      </w:pPr>
      <w:r>
        <w:rPr>
          <w:rFonts w:ascii="Cambria" w:hAnsi="Cambria"/>
          <w:sz w:val="21"/>
          <w:szCs w:val="21"/>
        </w:rPr>
        <w:t>Uses: --</w:t>
      </w:r>
    </w:p>
    <w:p w:rsidR="00000000" w:rsidRDefault="00501553">
      <w:pPr>
        <w:rPr>
          <w:rFonts w:ascii="Cambria" w:hAnsi="Cambria"/>
          <w:sz w:val="21"/>
          <w:szCs w:val="21"/>
        </w:rPr>
      </w:pPr>
    </w:p>
    <w:p w:rsidR="00000000" w:rsidRDefault="00501553">
      <w:pPr>
        <w:rPr>
          <w:rFonts w:ascii="Cambria" w:hAnsi="Cambria"/>
          <w:sz w:val="21"/>
          <w:szCs w:val="21"/>
        </w:rPr>
      </w:pPr>
    </w:p>
    <w:p w:rsidR="00000000" w:rsidRDefault="00501553">
      <w:pPr>
        <w:rPr>
          <w:rFonts w:ascii="Cambria" w:hAnsi="Cambria"/>
          <w:sz w:val="21"/>
          <w:szCs w:val="21"/>
        </w:rPr>
      </w:pPr>
    </w:p>
    <w:p w:rsidR="00000000" w:rsidRDefault="00501553">
      <w:pPr>
        <w:rPr>
          <w:rFonts w:ascii="Cambria" w:hAnsi="Cambria"/>
          <w:b/>
          <w:bCs/>
          <w:sz w:val="21"/>
          <w:szCs w:val="21"/>
        </w:rPr>
      </w:pPr>
      <w:r>
        <w:rPr>
          <w:rFonts w:ascii="Cambria" w:hAnsi="Cambria"/>
          <w:b/>
          <w:bCs/>
          <w:sz w:val="21"/>
          <w:szCs w:val="21"/>
        </w:rPr>
        <w:t>Code Impact :</w:t>
      </w:r>
    </w:p>
    <w:p w:rsidR="00000000" w:rsidRDefault="00501553">
      <w:pPr>
        <w:rPr>
          <w:rFonts w:eastAsia="Arial" w:cs="Arial"/>
          <w:szCs w:val="20"/>
        </w:rPr>
      </w:pPr>
      <w:r>
        <w:rPr>
          <w:rFonts w:eastAsia="Arial" w:cs="Arial"/>
          <w:szCs w:val="20"/>
        </w:rPr>
        <w:t>a) template build</w:t>
      </w:r>
    </w:p>
    <w:p w:rsidR="00000000" w:rsidRDefault="00501553">
      <w:pPr>
        <w:autoSpaceDE w:val="0"/>
        <w:rPr>
          <w:rFonts w:eastAsia="Arial" w:cs="Arial"/>
          <w:szCs w:val="20"/>
        </w:rPr>
      </w:pPr>
      <w:r>
        <w:rPr>
          <w:rFonts w:eastAsia="Arial" w:cs="Arial"/>
          <w:szCs w:val="20"/>
        </w:rPr>
        <w:t>b) cron mail</w:t>
      </w:r>
    </w:p>
    <w:p w:rsidR="00000000" w:rsidRDefault="00501553">
      <w:pPr>
        <w:autoSpaceDE w:val="0"/>
        <w:rPr>
          <w:rFonts w:eastAsia="Arial" w:cs="Arial"/>
          <w:szCs w:val="20"/>
        </w:rPr>
      </w:pPr>
      <w:r>
        <w:rPr>
          <w:rFonts w:eastAsia="Arial" w:cs="Arial"/>
          <w:szCs w:val="20"/>
        </w:rPr>
        <w:t>c) Summary mail build</w:t>
      </w:r>
    </w:p>
    <w:p w:rsidR="00000000" w:rsidRDefault="00501553">
      <w:pPr>
        <w:rPr>
          <w:rFonts w:ascii="Cambria" w:hAnsi="Cambria"/>
          <w:b/>
          <w:bCs/>
          <w:sz w:val="21"/>
          <w:szCs w:val="21"/>
        </w:rPr>
      </w:pPr>
      <w:r>
        <w:rPr>
          <w:rFonts w:ascii="Cambria" w:hAnsi="Cambria"/>
          <w:b/>
          <w:bCs/>
          <w:sz w:val="21"/>
          <w:szCs w:val="21"/>
        </w:rPr>
        <w:t>Ben Reply :</w:t>
      </w:r>
    </w:p>
    <w:p w:rsidR="00000000" w:rsidRDefault="00501553">
      <w:pPr>
        <w:rPr>
          <w:rFonts w:ascii="Cambria" w:hAnsi="Cambria"/>
          <w:b/>
          <w:bCs/>
          <w:sz w:val="21"/>
          <w:szCs w:val="21"/>
        </w:rPr>
      </w:pPr>
    </w:p>
    <w:p w:rsidR="00000000" w:rsidRDefault="00501553">
      <w:pPr>
        <w:rPr>
          <w:rFonts w:ascii="Cambria" w:hAnsi="Cambria"/>
          <w:sz w:val="21"/>
          <w:szCs w:val="21"/>
        </w:rPr>
      </w:pPr>
      <w:r>
        <w:rPr>
          <w:rFonts w:ascii="Cambria" w:hAnsi="Cambria"/>
          <w:b/>
          <w:bCs/>
          <w:sz w:val="21"/>
          <w:szCs w:val="21"/>
        </w:rPr>
        <w:tab/>
      </w:r>
      <w:r>
        <w:rPr>
          <w:rFonts w:ascii="Cambria" w:hAnsi="Cambria"/>
          <w:sz w:val="21"/>
          <w:szCs w:val="21"/>
        </w:rPr>
        <w:t>Email</w:t>
      </w:r>
      <w:r>
        <w:rPr>
          <w:rFonts w:ascii="Cambria" w:hAnsi="Cambria"/>
          <w:b/>
          <w:bCs/>
          <w:sz w:val="21"/>
          <w:szCs w:val="21"/>
        </w:rPr>
        <w:t xml:space="preserve"> </w:t>
      </w:r>
      <w:r>
        <w:rPr>
          <w:rFonts w:ascii="Cambria" w:hAnsi="Cambria"/>
          <w:sz w:val="21"/>
          <w:szCs w:val="21"/>
        </w:rPr>
        <w:t xml:space="preserve">Template system looks like Linkedin.com </w:t>
      </w:r>
    </w:p>
    <w:p w:rsidR="00000000" w:rsidRDefault="00501553">
      <w:pPr>
        <w:rPr>
          <w:rFonts w:ascii="Cambria" w:hAnsi="Cambria"/>
          <w:b/>
          <w:bCs/>
          <w:sz w:val="21"/>
          <w:szCs w:val="21"/>
        </w:rPr>
      </w:pPr>
    </w:p>
    <w:p w:rsidR="00000000" w:rsidRDefault="00501553">
      <w:pPr>
        <w:rPr>
          <w:rFonts w:ascii="Cambria" w:hAnsi="Cambria"/>
          <w:b/>
          <w:bCs/>
          <w:sz w:val="21"/>
          <w:szCs w:val="21"/>
        </w:rPr>
      </w:pPr>
      <w:r>
        <w:rPr>
          <w:rFonts w:ascii="Cambria" w:hAnsi="Cambria"/>
          <w:b/>
          <w:bCs/>
          <w:sz w:val="21"/>
          <w:szCs w:val="21"/>
        </w:rPr>
        <w:t>O</w:t>
      </w:r>
      <w:r>
        <w:rPr>
          <w:rFonts w:ascii="Cambria" w:hAnsi="Cambria"/>
          <w:b/>
          <w:bCs/>
          <w:sz w:val="21"/>
          <w:szCs w:val="21"/>
        </w:rPr>
        <w:t>PENWAVE REPLY:</w:t>
      </w:r>
    </w:p>
    <w:p w:rsidR="00000000" w:rsidRDefault="00501553">
      <w:pPr>
        <w:rPr>
          <w:rFonts w:ascii="Cambria" w:hAnsi="Cambria"/>
          <w:color w:val="943634"/>
          <w:sz w:val="21"/>
          <w:szCs w:val="21"/>
        </w:rPr>
      </w:pPr>
      <w:r>
        <w:rPr>
          <w:rFonts w:ascii="Cambria" w:hAnsi="Cambria"/>
          <w:color w:val="943634"/>
          <w:sz w:val="21"/>
          <w:szCs w:val="21"/>
        </w:rPr>
        <w:tab/>
      </w:r>
    </w:p>
    <w:p w:rsidR="00000000" w:rsidRDefault="00501553">
      <w:pPr>
        <w:rPr>
          <w:rFonts w:ascii="Cambria" w:hAnsi="Cambria"/>
          <w:color w:val="943634"/>
          <w:sz w:val="21"/>
          <w:szCs w:val="21"/>
        </w:rPr>
      </w:pPr>
      <w:r>
        <w:rPr>
          <w:rFonts w:ascii="Cambria" w:hAnsi="Cambria"/>
          <w:color w:val="943634"/>
          <w:sz w:val="21"/>
          <w:szCs w:val="21"/>
        </w:rPr>
        <w:tab/>
        <w:t>We implement the email template system based on the frequencies.</w:t>
      </w:r>
    </w:p>
    <w:p w:rsidR="00000000" w:rsidRDefault="00501553">
      <w:pPr>
        <w:rPr>
          <w:rFonts w:ascii="Cambria" w:hAnsi="Cambria"/>
          <w:b/>
        </w:rPr>
      </w:pPr>
    </w:p>
    <w:p w:rsidR="00000000" w:rsidRDefault="00501553">
      <w:pPr>
        <w:rPr>
          <w:rFonts w:ascii="Cambria" w:hAnsi="Cambria"/>
          <w:color w:val="FF0000"/>
        </w:rPr>
      </w:pPr>
      <w:r>
        <w:rPr>
          <w:rFonts w:ascii="Cambria" w:hAnsi="Cambria"/>
          <w:b/>
        </w:rPr>
        <w:t>Estimated Hours:</w:t>
      </w:r>
      <w:r>
        <w:rPr>
          <w:rFonts w:ascii="Cambria" w:hAnsi="Cambria"/>
        </w:rPr>
        <w:t xml:space="preserve">  </w:t>
      </w:r>
      <w:r>
        <w:rPr>
          <w:rFonts w:ascii="Cambria" w:hAnsi="Cambria"/>
          <w:color w:val="FF0000"/>
        </w:rPr>
        <w:t>hrs</w:t>
      </w:r>
    </w:p>
    <w:p w:rsidR="00000000" w:rsidRDefault="00501553">
      <w:pPr>
        <w:rPr>
          <w:rFonts w:ascii="Cambria" w:hAnsi="Cambria"/>
          <w:color w:val="943634"/>
          <w:sz w:val="21"/>
          <w:szCs w:val="21"/>
        </w:rPr>
      </w:pPr>
      <w:r>
        <w:rPr>
          <w:noProof/>
          <w:lang w:val="en-IN" w:eastAsia="en-IN"/>
        </w:rPr>
        <w:drawing>
          <wp:anchor distT="0" distB="0" distL="0" distR="0" simplePos="0" relativeHeight="251658752" behindDoc="0" locked="0" layoutInCell="1" allowOverlap="1">
            <wp:simplePos x="0" y="0"/>
            <wp:positionH relativeFrom="column">
              <wp:align>center</wp:align>
            </wp:positionH>
            <wp:positionV relativeFrom="paragraph">
              <wp:posOffset>0</wp:posOffset>
            </wp:positionV>
            <wp:extent cx="6400165" cy="4046855"/>
            <wp:effectExtent l="1905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6400165" cy="4046855"/>
                    </a:xfrm>
                    <a:prstGeom prst="rect">
                      <a:avLst/>
                    </a:prstGeom>
                    <a:solidFill>
                      <a:srgbClr val="FFFFFF"/>
                    </a:solidFill>
                    <a:ln w="9525">
                      <a:noFill/>
                      <a:miter lim="800000"/>
                      <a:headEnd/>
                      <a:tailEnd/>
                    </a:ln>
                  </pic:spPr>
                </pic:pic>
              </a:graphicData>
            </a:graphic>
          </wp:anchor>
        </w:drawing>
      </w:r>
    </w:p>
    <w:p w:rsidR="00000000" w:rsidRDefault="00501553">
      <w:pPr>
        <w:pStyle w:val="Heading1"/>
        <w:widowControl w:val="0"/>
        <w:numPr>
          <w:ilvl w:val="0"/>
          <w:numId w:val="0"/>
        </w:numPr>
        <w:spacing w:after="120"/>
        <w:jc w:val="left"/>
        <w:rPr>
          <w:rFonts w:eastAsia="Arial"/>
          <w:sz w:val="20"/>
          <w:szCs w:val="20"/>
        </w:rPr>
      </w:pPr>
      <w:r>
        <w:rPr>
          <w:rFonts w:ascii="Cambria" w:hAnsi="Cambria"/>
          <w:sz w:val="24"/>
          <w:szCs w:val="24"/>
        </w:rPr>
        <w:t xml:space="preserve">US201   - </w:t>
      </w:r>
      <w:r>
        <w:rPr>
          <w:rFonts w:eastAsia="Arial"/>
          <w:sz w:val="20"/>
          <w:szCs w:val="20"/>
        </w:rPr>
        <w:t xml:space="preserve">Cron of data extract for BI </w:t>
      </w:r>
    </w:p>
    <w:p w:rsidR="00000000" w:rsidRDefault="00501553">
      <w:pPr>
        <w:rPr>
          <w:rFonts w:ascii="Cambria" w:hAnsi="Cambria"/>
          <w:sz w:val="21"/>
          <w:szCs w:val="21"/>
        </w:rPr>
      </w:pPr>
      <w:r>
        <w:rPr>
          <w:rFonts w:ascii="Cambria" w:hAnsi="Cambria"/>
          <w:b/>
          <w:bCs/>
          <w:sz w:val="21"/>
          <w:szCs w:val="21"/>
        </w:rPr>
        <w:t>Description</w:t>
      </w:r>
      <w:r>
        <w:rPr>
          <w:rFonts w:ascii="Cambria" w:hAnsi="Cambria"/>
          <w:sz w:val="21"/>
          <w:szCs w:val="21"/>
        </w:rPr>
        <w:t>:</w:t>
      </w:r>
    </w:p>
    <w:p w:rsidR="00000000" w:rsidRDefault="00501553">
      <w:pPr>
        <w:rPr>
          <w:rFonts w:ascii="Cambria" w:hAnsi="Cambria"/>
          <w:sz w:val="21"/>
          <w:szCs w:val="21"/>
        </w:rPr>
      </w:pPr>
    </w:p>
    <w:p w:rsidR="00000000" w:rsidRDefault="00501553">
      <w:pPr>
        <w:rPr>
          <w:rFonts w:eastAsia="Arial" w:cs="Arial"/>
          <w:szCs w:val="20"/>
        </w:rPr>
      </w:pPr>
      <w:r>
        <w:rPr>
          <w:rFonts w:eastAsia="Arial" w:cs="Arial"/>
          <w:szCs w:val="20"/>
        </w:rPr>
        <w:t>I will need several csv extracts of views of the data that I will build reports for the Analysi</w:t>
      </w:r>
      <w:r>
        <w:rPr>
          <w:rFonts w:eastAsia="Arial" w:cs="Arial"/>
          <w:szCs w:val="20"/>
        </w:rPr>
        <w:t>s pages.</w:t>
      </w:r>
    </w:p>
    <w:p w:rsidR="00000000" w:rsidRDefault="00501553">
      <w:pPr>
        <w:autoSpaceDE w:val="0"/>
        <w:rPr>
          <w:rFonts w:eastAsia="Arial" w:cs="Arial"/>
          <w:szCs w:val="20"/>
        </w:rPr>
      </w:pPr>
    </w:p>
    <w:p w:rsidR="00000000" w:rsidRDefault="00501553">
      <w:pPr>
        <w:autoSpaceDE w:val="0"/>
        <w:rPr>
          <w:rFonts w:eastAsia="Arial" w:cs="Arial"/>
          <w:szCs w:val="20"/>
        </w:rPr>
      </w:pPr>
      <w:r>
        <w:rPr>
          <w:rFonts w:eastAsia="Arial" w:cs="Arial"/>
          <w:szCs w:val="20"/>
        </w:rPr>
        <w:t>There will be the following views of the data:</w:t>
      </w:r>
    </w:p>
    <w:p w:rsidR="00000000" w:rsidRDefault="00501553">
      <w:pPr>
        <w:autoSpaceDE w:val="0"/>
        <w:rPr>
          <w:rFonts w:eastAsia="Arial" w:cs="Arial"/>
          <w:szCs w:val="20"/>
        </w:rPr>
      </w:pPr>
      <w:r>
        <w:rPr>
          <w:rFonts w:eastAsia="Arial" w:cs="Arial"/>
          <w:szCs w:val="20"/>
        </w:rPr>
        <w:t>1. Who are the user of HM</w:t>
      </w:r>
    </w:p>
    <w:p w:rsidR="00000000" w:rsidRDefault="00501553">
      <w:pPr>
        <w:autoSpaceDE w:val="0"/>
        <w:rPr>
          <w:rFonts w:eastAsia="Arial" w:cs="Arial"/>
          <w:szCs w:val="20"/>
        </w:rPr>
      </w:pPr>
      <w:r>
        <w:rPr>
          <w:rFonts w:eastAsia="Arial" w:cs="Arial"/>
          <w:szCs w:val="20"/>
        </w:rPr>
        <w:t>2. How are HM Users voting</w:t>
      </w:r>
    </w:p>
    <w:p w:rsidR="00000000" w:rsidRDefault="00501553">
      <w:pPr>
        <w:autoSpaceDE w:val="0"/>
        <w:rPr>
          <w:rFonts w:eastAsia="Arial" w:cs="Arial"/>
          <w:szCs w:val="20"/>
        </w:rPr>
      </w:pPr>
      <w:r>
        <w:rPr>
          <w:rFonts w:eastAsia="Arial" w:cs="Arial"/>
          <w:szCs w:val="20"/>
        </w:rPr>
        <w:t>3. Report using Metadata</w:t>
      </w:r>
    </w:p>
    <w:p w:rsidR="00000000" w:rsidRDefault="00501553">
      <w:pPr>
        <w:autoSpaceDE w:val="0"/>
        <w:rPr>
          <w:rFonts w:eastAsia="Arial" w:cs="Arial"/>
          <w:szCs w:val="20"/>
        </w:rPr>
      </w:pPr>
      <w:r>
        <w:rPr>
          <w:rFonts w:eastAsia="Arial" w:cs="Arial"/>
          <w:szCs w:val="20"/>
        </w:rPr>
        <w:t>4. Political District Report</w:t>
      </w:r>
    </w:p>
    <w:p w:rsidR="00000000" w:rsidRDefault="00501553">
      <w:pPr>
        <w:autoSpaceDE w:val="0"/>
        <w:rPr>
          <w:rFonts w:eastAsia="Arial" w:cs="Arial"/>
          <w:szCs w:val="20"/>
        </w:rPr>
      </w:pPr>
    </w:p>
    <w:p w:rsidR="00000000" w:rsidRDefault="00501553">
      <w:pPr>
        <w:autoSpaceDE w:val="0"/>
        <w:rPr>
          <w:rFonts w:eastAsia="Arial" w:cs="Arial"/>
          <w:szCs w:val="20"/>
        </w:rPr>
      </w:pPr>
      <w:r>
        <w:rPr>
          <w:rFonts w:eastAsia="Arial" w:cs="Arial"/>
          <w:szCs w:val="20"/>
        </w:rPr>
        <w:t>I will define the requirements for the extracts with your inputs into the SQL.</w:t>
      </w:r>
    </w:p>
    <w:p w:rsidR="00000000" w:rsidRDefault="00501553">
      <w:pPr>
        <w:autoSpaceDE w:val="0"/>
        <w:rPr>
          <w:rFonts w:eastAsia="Arial" w:cs="Arial"/>
          <w:szCs w:val="20"/>
        </w:rPr>
      </w:pPr>
    </w:p>
    <w:p w:rsidR="00000000" w:rsidRDefault="00501553">
      <w:pPr>
        <w:autoSpaceDE w:val="0"/>
        <w:rPr>
          <w:rFonts w:eastAsia="Arial" w:cs="Arial"/>
          <w:szCs w:val="20"/>
        </w:rPr>
      </w:pPr>
      <w:r>
        <w:rPr>
          <w:rFonts w:eastAsia="Arial" w:cs="Arial"/>
          <w:szCs w:val="20"/>
        </w:rPr>
        <w:t>We may need</w:t>
      </w:r>
      <w:r>
        <w:rPr>
          <w:rFonts w:eastAsia="Arial" w:cs="Arial"/>
          <w:szCs w:val="20"/>
        </w:rPr>
        <w:t xml:space="preserve"> to ftp the extracts somewhere or upload them depending on how the reporting tool will work.</w:t>
      </w:r>
    </w:p>
    <w:p w:rsidR="00000000" w:rsidRDefault="00501553">
      <w:pPr>
        <w:pStyle w:val="BodyText"/>
        <w:rPr>
          <w:rFonts w:ascii="Cambria" w:hAnsi="Cambria"/>
          <w:sz w:val="21"/>
          <w:szCs w:val="21"/>
        </w:rPr>
      </w:pP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Uses: --</w:t>
      </w:r>
    </w:p>
    <w:p w:rsidR="00000000" w:rsidRDefault="00501553">
      <w:pPr>
        <w:rPr>
          <w:rFonts w:ascii="Cambria" w:hAnsi="Cambria"/>
          <w:sz w:val="21"/>
          <w:szCs w:val="21"/>
        </w:rPr>
      </w:pPr>
    </w:p>
    <w:p w:rsidR="00000000" w:rsidRDefault="00501553">
      <w:pPr>
        <w:rPr>
          <w:rFonts w:ascii="Cambria" w:hAnsi="Cambria"/>
          <w:b/>
          <w:bCs/>
          <w:sz w:val="21"/>
          <w:szCs w:val="21"/>
        </w:rPr>
      </w:pPr>
      <w:r>
        <w:rPr>
          <w:rFonts w:ascii="Cambria" w:hAnsi="Cambria"/>
          <w:b/>
          <w:bCs/>
          <w:sz w:val="21"/>
          <w:szCs w:val="21"/>
        </w:rPr>
        <w:t>Code Impact :</w:t>
      </w:r>
    </w:p>
    <w:p w:rsidR="00000000" w:rsidRDefault="00501553">
      <w:pPr>
        <w:rPr>
          <w:rFonts w:eastAsia="Arial" w:cs="Arial"/>
          <w:color w:val="000000"/>
          <w:szCs w:val="20"/>
        </w:rPr>
      </w:pPr>
      <w:r>
        <w:rPr>
          <w:rFonts w:eastAsia="Arial" w:cs="Arial"/>
          <w:color w:val="000000"/>
          <w:szCs w:val="20"/>
        </w:rPr>
        <w:t xml:space="preserve">a) admin </w:t>
      </w:r>
    </w:p>
    <w:p w:rsidR="00000000" w:rsidRDefault="00501553">
      <w:pPr>
        <w:rPr>
          <w:rFonts w:ascii="Cambria" w:eastAsia="Arial" w:hAnsi="Cambria" w:cs="Arial"/>
          <w:b/>
          <w:bCs/>
          <w:color w:val="000000"/>
          <w:sz w:val="21"/>
          <w:szCs w:val="21"/>
        </w:rPr>
      </w:pPr>
      <w:r>
        <w:rPr>
          <w:rFonts w:ascii="Cambria" w:eastAsia="Arial" w:hAnsi="Cambria" w:cs="Arial"/>
          <w:b/>
          <w:bCs/>
          <w:color w:val="000000"/>
          <w:sz w:val="21"/>
          <w:szCs w:val="21"/>
        </w:rPr>
        <w:t>DB Impact :</w:t>
      </w:r>
    </w:p>
    <w:p w:rsidR="00000000" w:rsidRDefault="00501553">
      <w:pPr>
        <w:rPr>
          <w:rFonts w:ascii="Cambria" w:eastAsia="Arial" w:hAnsi="Cambria" w:cs="Arial"/>
          <w:color w:val="000000"/>
          <w:sz w:val="21"/>
          <w:szCs w:val="21"/>
        </w:rPr>
      </w:pPr>
      <w:r>
        <w:rPr>
          <w:rFonts w:ascii="Cambria" w:eastAsia="Arial" w:hAnsi="Cambria" w:cs="Arial"/>
          <w:color w:val="000000"/>
          <w:sz w:val="21"/>
          <w:szCs w:val="21"/>
        </w:rPr>
        <w:t>New db design for cron jobs data extract.</w:t>
      </w:r>
    </w:p>
    <w:p w:rsidR="00000000" w:rsidRDefault="00501553">
      <w:pPr>
        <w:rPr>
          <w:rFonts w:ascii="Cambria" w:eastAsia="Arial" w:hAnsi="Cambria" w:cs="Arial"/>
          <w:b/>
          <w:bCs/>
          <w:color w:val="000000"/>
          <w:sz w:val="21"/>
          <w:szCs w:val="21"/>
        </w:rPr>
      </w:pPr>
      <w:r>
        <w:rPr>
          <w:rFonts w:ascii="Cambria" w:eastAsia="Arial" w:hAnsi="Cambria" w:cs="Arial"/>
          <w:b/>
          <w:bCs/>
          <w:color w:val="000000"/>
          <w:sz w:val="21"/>
          <w:szCs w:val="21"/>
        </w:rPr>
        <w:t>Ben Reply :</w:t>
      </w:r>
    </w:p>
    <w:p w:rsidR="00000000" w:rsidRDefault="00501553">
      <w:pPr>
        <w:rPr>
          <w:rFonts w:ascii="Cambria" w:eastAsia="Arial" w:hAnsi="Cambria" w:cs="Arial"/>
          <w:color w:val="000000"/>
          <w:sz w:val="21"/>
          <w:szCs w:val="21"/>
        </w:rPr>
      </w:pPr>
      <w:r>
        <w:rPr>
          <w:rFonts w:ascii="Cambria" w:eastAsia="Arial" w:hAnsi="Cambria" w:cs="Arial"/>
          <w:color w:val="000000"/>
          <w:sz w:val="21"/>
          <w:szCs w:val="21"/>
        </w:rPr>
        <w:tab/>
        <w:t>Based on the exported  csv files which has to process for an</w:t>
      </w:r>
      <w:r>
        <w:rPr>
          <w:rFonts w:ascii="Cambria" w:eastAsia="Arial" w:hAnsi="Cambria" w:cs="Arial"/>
          <w:color w:val="000000"/>
          <w:sz w:val="21"/>
          <w:szCs w:val="21"/>
        </w:rPr>
        <w:t xml:space="preserve">alysis page with   </w:t>
      </w:r>
      <w:hyperlink r:id="rId15" w:history="1">
        <w:r>
          <w:rPr>
            <w:rStyle w:val="Hyperlink"/>
            <w:rFonts w:ascii="Cambria" w:eastAsia="Arial" w:hAnsi="Cambria"/>
          </w:rPr>
          <w:t>http://www.tableausoftware.com/</w:t>
        </w:r>
      </w:hyperlink>
      <w:r>
        <w:rPr>
          <w:rFonts w:ascii="Cambria" w:eastAsia="Arial" w:hAnsi="Cambria" w:cs="Arial"/>
          <w:color w:val="000000"/>
          <w:sz w:val="21"/>
          <w:szCs w:val="21"/>
        </w:rPr>
        <w:t xml:space="preserve"> [which has to be take care for future phases]</w:t>
      </w:r>
    </w:p>
    <w:p w:rsidR="00000000" w:rsidRDefault="00501553">
      <w:pPr>
        <w:rPr>
          <w:rFonts w:ascii="Cambria" w:hAnsi="Cambria"/>
          <w:b/>
          <w:bCs/>
          <w:sz w:val="21"/>
          <w:szCs w:val="21"/>
        </w:rPr>
      </w:pPr>
      <w:r>
        <w:rPr>
          <w:rFonts w:ascii="Cambria" w:hAnsi="Cambria"/>
          <w:b/>
          <w:bCs/>
          <w:sz w:val="21"/>
          <w:szCs w:val="21"/>
        </w:rPr>
        <w:t>OPENWAVE REPLY:</w:t>
      </w:r>
    </w:p>
    <w:p w:rsidR="00000000" w:rsidRDefault="00501553">
      <w:pPr>
        <w:rPr>
          <w:rFonts w:ascii="Cambria" w:hAnsi="Cambria"/>
          <w:b/>
          <w:bCs/>
          <w:sz w:val="21"/>
          <w:szCs w:val="21"/>
        </w:rPr>
      </w:pPr>
    </w:p>
    <w:p w:rsidR="00000000" w:rsidRDefault="00501553">
      <w:pPr>
        <w:rPr>
          <w:rFonts w:ascii="Cambria" w:hAnsi="Cambria"/>
          <w:sz w:val="21"/>
          <w:szCs w:val="21"/>
        </w:rPr>
      </w:pPr>
      <w:r>
        <w:rPr>
          <w:rFonts w:ascii="Cambria" w:hAnsi="Cambria"/>
          <w:b/>
          <w:bCs/>
          <w:sz w:val="21"/>
          <w:szCs w:val="21"/>
        </w:rPr>
        <w:tab/>
      </w:r>
      <w:r>
        <w:rPr>
          <w:rFonts w:ascii="Cambria" w:hAnsi="Cambria"/>
          <w:sz w:val="21"/>
          <w:szCs w:val="21"/>
        </w:rPr>
        <w:t xml:space="preserve"> We estimated only for  extracting data as csv files and save it one of local server folders.</w:t>
      </w:r>
    </w:p>
    <w:p w:rsidR="00000000" w:rsidRDefault="00501553">
      <w:pPr>
        <w:rPr>
          <w:rFonts w:ascii="Cambria" w:hAnsi="Cambria"/>
          <w:b/>
          <w:bCs/>
          <w:sz w:val="21"/>
          <w:szCs w:val="21"/>
        </w:rPr>
      </w:pPr>
    </w:p>
    <w:p w:rsidR="00000000" w:rsidRDefault="00501553">
      <w:pPr>
        <w:rPr>
          <w:rFonts w:ascii="Cambria" w:hAnsi="Cambria"/>
          <w:color w:val="FF0000"/>
          <w:sz w:val="21"/>
          <w:szCs w:val="21"/>
        </w:rPr>
      </w:pPr>
      <w:r>
        <w:rPr>
          <w:rFonts w:ascii="Cambria" w:hAnsi="Cambria"/>
          <w:b/>
          <w:sz w:val="21"/>
          <w:szCs w:val="21"/>
        </w:rPr>
        <w:t>Estimated Hours:</w:t>
      </w:r>
      <w:r>
        <w:rPr>
          <w:rFonts w:ascii="Cambria" w:hAnsi="Cambria"/>
          <w:sz w:val="21"/>
          <w:szCs w:val="21"/>
        </w:rPr>
        <w:t xml:space="preserve"> </w:t>
      </w:r>
      <w:r>
        <w:rPr>
          <w:rFonts w:ascii="Cambria" w:hAnsi="Cambria"/>
          <w:color w:val="FF0000"/>
          <w:sz w:val="21"/>
          <w:szCs w:val="21"/>
        </w:rPr>
        <w:t xml:space="preserve"> hrs</w:t>
      </w:r>
    </w:p>
    <w:p w:rsidR="00000000" w:rsidRDefault="00501553">
      <w:pPr>
        <w:rPr>
          <w:rFonts w:ascii="Cambria" w:hAnsi="Cambria"/>
          <w:color w:val="FF3333"/>
          <w:sz w:val="21"/>
          <w:szCs w:val="21"/>
        </w:rPr>
      </w:pPr>
    </w:p>
    <w:p w:rsidR="00000000" w:rsidRDefault="00501553">
      <w:pPr>
        <w:pStyle w:val="Heading1"/>
        <w:widowControl w:val="0"/>
        <w:numPr>
          <w:ilvl w:val="0"/>
          <w:numId w:val="0"/>
        </w:numPr>
        <w:spacing w:after="120"/>
        <w:jc w:val="left"/>
        <w:rPr>
          <w:rFonts w:ascii="Cambria" w:hAnsi="Cambria"/>
          <w:sz w:val="24"/>
          <w:szCs w:val="24"/>
        </w:rPr>
      </w:pPr>
      <w:r>
        <w:rPr>
          <w:rFonts w:ascii="Cambria" w:hAnsi="Cambria"/>
          <w:sz w:val="24"/>
          <w:szCs w:val="24"/>
        </w:rPr>
        <w:t>US216    - Click Section/SubSection in Issue Info tab</w:t>
      </w:r>
    </w:p>
    <w:p w:rsidR="00000000" w:rsidRDefault="00501553">
      <w:pPr>
        <w:pStyle w:val="BodyText"/>
        <w:rPr>
          <w:rFonts w:ascii="Cambria" w:hAnsi="Cambria"/>
        </w:rPr>
      </w:pPr>
    </w:p>
    <w:p w:rsidR="00000000" w:rsidRDefault="00501553">
      <w:pPr>
        <w:rPr>
          <w:rFonts w:ascii="Cambria" w:hAnsi="Cambria"/>
          <w:b/>
          <w:bCs/>
          <w:sz w:val="21"/>
          <w:szCs w:val="21"/>
        </w:rPr>
      </w:pPr>
      <w:r>
        <w:rPr>
          <w:rFonts w:ascii="Cambria" w:hAnsi="Cambria"/>
          <w:b/>
          <w:bCs/>
          <w:sz w:val="21"/>
          <w:szCs w:val="21"/>
        </w:rPr>
        <w:t>Description:</w:t>
      </w:r>
    </w:p>
    <w:p w:rsidR="00000000" w:rsidRDefault="00501553">
      <w:pPr>
        <w:rPr>
          <w:rFonts w:ascii="Cambria" w:hAnsi="Cambria"/>
          <w:sz w:val="21"/>
          <w:szCs w:val="21"/>
        </w:rPr>
      </w:pPr>
    </w:p>
    <w:p w:rsidR="00000000" w:rsidRDefault="00501553">
      <w:pPr>
        <w:autoSpaceDE w:val="0"/>
        <w:rPr>
          <w:rFonts w:eastAsia="Arial" w:cs="Arial"/>
          <w:szCs w:val="20"/>
        </w:rPr>
      </w:pPr>
      <w:r>
        <w:rPr>
          <w:rFonts w:eastAsia="Arial" w:cs="Arial"/>
          <w:szCs w:val="20"/>
        </w:rPr>
        <w:t>When the user clicks on one of the ovals in the issue details/info tab, launch the category search results page.</w:t>
      </w:r>
    </w:p>
    <w:p w:rsidR="00000000" w:rsidRDefault="00501553">
      <w:pPr>
        <w:pStyle w:val="BodyText"/>
      </w:pPr>
    </w:p>
    <w:p w:rsidR="00000000" w:rsidRDefault="00501553">
      <w:pPr>
        <w:rPr>
          <w:rFonts w:ascii="Cambria" w:hAnsi="Cambria"/>
          <w:sz w:val="21"/>
          <w:szCs w:val="21"/>
        </w:rPr>
      </w:pPr>
    </w:p>
    <w:p w:rsidR="00000000" w:rsidRDefault="00501553">
      <w:pPr>
        <w:rPr>
          <w:rFonts w:ascii="Cambria" w:hAnsi="Cambria"/>
          <w:sz w:val="21"/>
          <w:szCs w:val="21"/>
        </w:rPr>
      </w:pPr>
      <w:r>
        <w:rPr>
          <w:rFonts w:ascii="Cambria" w:hAnsi="Cambria"/>
          <w:sz w:val="21"/>
          <w:szCs w:val="21"/>
        </w:rPr>
        <w:t>Uses: --</w:t>
      </w:r>
    </w:p>
    <w:p w:rsidR="00000000" w:rsidRDefault="00501553">
      <w:pPr>
        <w:rPr>
          <w:rFonts w:ascii="Cambria" w:hAnsi="Cambria"/>
          <w:b/>
          <w:bCs/>
          <w:sz w:val="21"/>
          <w:szCs w:val="21"/>
        </w:rPr>
      </w:pPr>
      <w:r>
        <w:rPr>
          <w:rFonts w:ascii="Cambria" w:hAnsi="Cambria"/>
          <w:b/>
          <w:bCs/>
          <w:sz w:val="21"/>
          <w:szCs w:val="21"/>
        </w:rPr>
        <w:t>Code Impact :</w:t>
      </w:r>
    </w:p>
    <w:p w:rsidR="00000000" w:rsidRDefault="00501553">
      <w:pPr>
        <w:rPr>
          <w:rFonts w:eastAsia="Arial" w:cs="Arial"/>
          <w:szCs w:val="20"/>
        </w:rPr>
      </w:pPr>
      <w:r>
        <w:rPr>
          <w:rFonts w:eastAsia="Arial" w:cs="Arial"/>
          <w:szCs w:val="20"/>
        </w:rPr>
        <w:t>a) Search</w:t>
      </w:r>
    </w:p>
    <w:p w:rsidR="00000000" w:rsidRDefault="00501553">
      <w:pPr>
        <w:autoSpaceDE w:val="0"/>
        <w:rPr>
          <w:rFonts w:eastAsia="Arial" w:cs="Arial"/>
          <w:szCs w:val="20"/>
        </w:rPr>
      </w:pPr>
      <w:r>
        <w:rPr>
          <w:rFonts w:eastAsia="Arial" w:cs="Arial"/>
          <w:szCs w:val="20"/>
        </w:rPr>
        <w:t xml:space="preserve">b) Issue info </w:t>
      </w:r>
      <w:r>
        <w:rPr>
          <w:rFonts w:eastAsia="Arial" w:cs="Arial"/>
          <w:szCs w:val="20"/>
        </w:rPr>
        <w:t>Tab</w:t>
      </w:r>
    </w:p>
    <w:p w:rsidR="00000000" w:rsidRDefault="00501553">
      <w:pPr>
        <w:rPr>
          <w:rFonts w:ascii="Cambria" w:hAnsi="Cambria"/>
          <w:b/>
          <w:bCs/>
          <w:sz w:val="21"/>
          <w:szCs w:val="21"/>
        </w:rPr>
      </w:pPr>
      <w:r>
        <w:rPr>
          <w:rFonts w:ascii="Cambria" w:hAnsi="Cambria"/>
          <w:b/>
          <w:bCs/>
          <w:sz w:val="21"/>
          <w:szCs w:val="21"/>
        </w:rPr>
        <w:t>OPENWAVE REPLY:</w:t>
      </w:r>
    </w:p>
    <w:p w:rsidR="00000000" w:rsidRDefault="00501553">
      <w:pPr>
        <w:rPr>
          <w:rFonts w:ascii="Cambria" w:hAnsi="Cambria"/>
          <w:sz w:val="21"/>
          <w:szCs w:val="21"/>
        </w:rPr>
      </w:pPr>
    </w:p>
    <w:p w:rsidR="00000000" w:rsidRDefault="00501553">
      <w:pPr>
        <w:rPr>
          <w:rFonts w:ascii="Cambria" w:hAnsi="Cambria"/>
          <w:color w:val="000000"/>
          <w:sz w:val="21"/>
          <w:szCs w:val="21"/>
        </w:rPr>
      </w:pPr>
      <w:r>
        <w:rPr>
          <w:rFonts w:ascii="Cambria" w:hAnsi="Cambria"/>
          <w:color w:val="000000"/>
          <w:sz w:val="21"/>
          <w:szCs w:val="21"/>
        </w:rPr>
        <w:t xml:space="preserve"> </w:t>
      </w:r>
      <w:r>
        <w:rPr>
          <w:rFonts w:ascii="Cambria" w:hAnsi="Cambria"/>
          <w:b/>
          <w:color w:val="000000"/>
          <w:sz w:val="21"/>
          <w:szCs w:val="21"/>
        </w:rPr>
        <w:t>Estimated Hours:</w:t>
      </w:r>
      <w:r>
        <w:rPr>
          <w:rFonts w:ascii="Cambria" w:hAnsi="Cambria"/>
          <w:color w:val="000000"/>
          <w:sz w:val="21"/>
          <w:szCs w:val="21"/>
        </w:rPr>
        <w:t xml:space="preserve"> </w:t>
      </w:r>
      <w:r>
        <w:rPr>
          <w:rFonts w:ascii="Cambria" w:hAnsi="Cambria"/>
          <w:color w:val="FF0000"/>
          <w:sz w:val="21"/>
          <w:szCs w:val="21"/>
        </w:rPr>
        <w:t xml:space="preserve"> hrs</w:t>
      </w:r>
      <w:r>
        <w:rPr>
          <w:rFonts w:ascii="Cambria" w:hAnsi="Cambria"/>
          <w:color w:val="000000"/>
          <w:sz w:val="21"/>
          <w:szCs w:val="21"/>
        </w:rPr>
        <w:tab/>
      </w:r>
    </w:p>
    <w:p w:rsidR="00000000" w:rsidRDefault="00501553">
      <w:r>
        <w:rPr>
          <w:noProof/>
          <w:lang w:val="en-IN" w:eastAsia="en-IN"/>
        </w:rPr>
        <w:drawing>
          <wp:anchor distT="0" distB="0" distL="0" distR="0" simplePos="0" relativeHeight="251659776" behindDoc="0" locked="0" layoutInCell="1" allowOverlap="1">
            <wp:simplePos x="0" y="0"/>
            <wp:positionH relativeFrom="column">
              <wp:align>center</wp:align>
            </wp:positionH>
            <wp:positionV relativeFrom="paragraph">
              <wp:posOffset>0</wp:posOffset>
            </wp:positionV>
            <wp:extent cx="4570730" cy="2205355"/>
            <wp:effectExtent l="1905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570730" cy="2205355"/>
                    </a:xfrm>
                    <a:prstGeom prst="rect">
                      <a:avLst/>
                    </a:prstGeom>
                    <a:solidFill>
                      <a:srgbClr val="FFFFFF"/>
                    </a:solidFill>
                    <a:ln w="9525">
                      <a:noFill/>
                      <a:miter lim="800000"/>
                      <a:headEnd/>
                      <a:tailEnd/>
                    </a:ln>
                  </pic:spPr>
                </pic:pic>
              </a:graphicData>
            </a:graphic>
          </wp:anchor>
        </w:drawing>
      </w: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rPr>
          <w:rFonts w:ascii="Cambria" w:hAnsi="Cambria"/>
          <w:color w:val="000000"/>
          <w:sz w:val="21"/>
          <w:szCs w:val="21"/>
        </w:rPr>
      </w:pPr>
    </w:p>
    <w:p w:rsidR="00000000" w:rsidRDefault="00501553">
      <w:pPr>
        <w:pStyle w:val="Heading3"/>
        <w:rPr>
          <w:rFonts w:ascii="Cambria" w:hAnsi="Cambria"/>
        </w:rPr>
      </w:pPr>
      <w:r>
        <w:rPr>
          <w:rFonts w:ascii="Cambria" w:hAnsi="Cambria"/>
        </w:rPr>
        <w:t>Page Design Requirement</w:t>
      </w:r>
    </w:p>
    <w:p w:rsidR="00000000" w:rsidRDefault="00501553">
      <w:pPr>
        <w:ind w:left="720"/>
        <w:rPr>
          <w:rFonts w:ascii="Cambria" w:hAnsi="Cambria"/>
        </w:rPr>
      </w:pPr>
    </w:p>
    <w:p w:rsidR="00000000" w:rsidRDefault="00501553">
      <w:pPr>
        <w:jc w:val="both"/>
        <w:rPr>
          <w:rFonts w:ascii="Cambria" w:hAnsi="Cambria"/>
          <w:sz w:val="22"/>
          <w:szCs w:val="22"/>
        </w:rPr>
      </w:pPr>
      <w:r>
        <w:rPr>
          <w:rFonts w:ascii="Cambria" w:hAnsi="Cambria"/>
        </w:rPr>
        <w:t xml:space="preserve">       </w:t>
      </w:r>
      <w:r>
        <w:rPr>
          <w:rFonts w:ascii="Cambria" w:hAnsi="Cambria"/>
        </w:rPr>
        <w:tab/>
      </w:r>
      <w:r>
        <w:rPr>
          <w:rFonts w:ascii="Cambria" w:hAnsi="Cambria"/>
          <w:sz w:val="22"/>
          <w:szCs w:val="22"/>
        </w:rPr>
        <w:t>All pages are to be designed based on design provided by the customer.</w:t>
      </w:r>
    </w:p>
    <w:p w:rsidR="00000000" w:rsidRDefault="00501553">
      <w:pPr>
        <w:jc w:val="both"/>
        <w:rPr>
          <w:rFonts w:ascii="Cambria" w:hAnsi="Cambria"/>
          <w:sz w:val="22"/>
          <w:szCs w:val="22"/>
        </w:rPr>
      </w:pPr>
    </w:p>
    <w:p w:rsidR="00000000" w:rsidRDefault="00501553">
      <w:pPr>
        <w:numPr>
          <w:ilvl w:val="0"/>
          <w:numId w:val="24"/>
        </w:numPr>
        <w:spacing w:line="360" w:lineRule="auto"/>
        <w:ind w:left="1434" w:hanging="357"/>
        <w:jc w:val="both"/>
        <w:rPr>
          <w:rFonts w:ascii="Cambria" w:hAnsi="Cambria"/>
          <w:sz w:val="22"/>
          <w:szCs w:val="22"/>
        </w:rPr>
      </w:pPr>
      <w:r>
        <w:rPr>
          <w:rFonts w:ascii="Cambria" w:hAnsi="Cambria"/>
          <w:sz w:val="22"/>
          <w:szCs w:val="22"/>
        </w:rPr>
        <w:t xml:space="preserve"> </w:t>
      </w:r>
      <w:r>
        <w:rPr>
          <w:rFonts w:ascii="Cambria" w:hAnsi="Cambria"/>
          <w:sz w:val="22"/>
          <w:szCs w:val="22"/>
        </w:rPr>
        <w:t>All pages should have AJAX implementation without refreshing whole page.</w:t>
      </w:r>
    </w:p>
    <w:p w:rsidR="00000000" w:rsidRDefault="00501553">
      <w:pPr>
        <w:numPr>
          <w:ilvl w:val="0"/>
          <w:numId w:val="24"/>
        </w:numPr>
        <w:spacing w:line="360" w:lineRule="auto"/>
        <w:ind w:left="1434" w:hanging="357"/>
        <w:jc w:val="both"/>
        <w:rPr>
          <w:rFonts w:ascii="Cambria" w:hAnsi="Cambria"/>
          <w:sz w:val="22"/>
          <w:szCs w:val="22"/>
        </w:rPr>
      </w:pPr>
      <w:r>
        <w:rPr>
          <w:rFonts w:ascii="Cambria" w:hAnsi="Cambria"/>
          <w:sz w:val="22"/>
          <w:szCs w:val="22"/>
        </w:rPr>
        <w:t>The custom GUI</w:t>
      </w:r>
      <w:r>
        <w:rPr>
          <w:rFonts w:ascii="Cambria" w:hAnsi="Cambria"/>
          <w:sz w:val="22"/>
          <w:szCs w:val="22"/>
        </w:rPr>
        <w:t xml:space="preserve"> integrating with Drupal Theme.</w:t>
      </w:r>
    </w:p>
    <w:p w:rsidR="00000000" w:rsidRDefault="00501553">
      <w:pPr>
        <w:spacing w:line="360" w:lineRule="auto"/>
        <w:ind w:left="1434"/>
        <w:jc w:val="both"/>
        <w:rPr>
          <w:rFonts w:ascii="Cambria" w:hAnsi="Cambria"/>
          <w:sz w:val="22"/>
          <w:szCs w:val="22"/>
        </w:rPr>
      </w:pPr>
    </w:p>
    <w:p w:rsidR="00000000" w:rsidRDefault="00501553">
      <w:pPr>
        <w:rPr>
          <w:rFonts w:ascii="Cambria" w:hAnsi="Cambria"/>
        </w:rPr>
      </w:pPr>
    </w:p>
    <w:p w:rsidR="00000000" w:rsidRDefault="00501553">
      <w:pPr>
        <w:pStyle w:val="Heading3"/>
        <w:rPr>
          <w:rFonts w:ascii="Cambria" w:hAnsi="Cambria"/>
        </w:rPr>
      </w:pPr>
      <w:r>
        <w:rPr>
          <w:rFonts w:ascii="Cambria" w:hAnsi="Cambria"/>
        </w:rPr>
        <w:t>Coding Requirement</w:t>
      </w:r>
    </w:p>
    <w:p w:rsidR="00000000" w:rsidRDefault="00501553">
      <w:pPr>
        <w:ind w:left="360"/>
        <w:rPr>
          <w:rFonts w:ascii="Cambria" w:hAnsi="Cambria"/>
          <w:sz w:val="22"/>
          <w:szCs w:val="22"/>
        </w:rPr>
      </w:pPr>
    </w:p>
    <w:p w:rsidR="00000000" w:rsidRDefault="00501553">
      <w:pPr>
        <w:numPr>
          <w:ilvl w:val="0"/>
          <w:numId w:val="7"/>
        </w:numPr>
        <w:jc w:val="both"/>
        <w:rPr>
          <w:rFonts w:ascii="Cambria" w:hAnsi="Cambria"/>
          <w:sz w:val="22"/>
          <w:szCs w:val="22"/>
        </w:rPr>
      </w:pPr>
      <w:r>
        <w:rPr>
          <w:rFonts w:ascii="Cambria" w:hAnsi="Cambria"/>
          <w:sz w:val="22"/>
          <w:szCs w:val="22"/>
        </w:rPr>
        <w:t>The website will have to written in LAMP (Linux, Apache Web Server, My Sql 5(Database), PHP 5(Server Side Scripting)), Drupal Content Management System (CMS), Jquery &amp; Ajax (Client Side Scripting) has f</w:t>
      </w:r>
      <w:r>
        <w:rPr>
          <w:rFonts w:ascii="Cambria" w:hAnsi="Cambria"/>
          <w:sz w:val="22"/>
          <w:szCs w:val="22"/>
        </w:rPr>
        <w:t xml:space="preserve">ull programming of the specification. </w:t>
      </w:r>
    </w:p>
    <w:p w:rsidR="00000000" w:rsidRDefault="00501553">
      <w:pPr>
        <w:jc w:val="both"/>
        <w:rPr>
          <w:rFonts w:ascii="Cambria" w:hAnsi="Cambria"/>
          <w:sz w:val="22"/>
          <w:szCs w:val="22"/>
        </w:rPr>
      </w:pPr>
    </w:p>
    <w:p w:rsidR="00000000" w:rsidRDefault="00501553">
      <w:pPr>
        <w:numPr>
          <w:ilvl w:val="0"/>
          <w:numId w:val="7"/>
        </w:numPr>
        <w:jc w:val="both"/>
        <w:rPr>
          <w:rFonts w:ascii="Cambria" w:hAnsi="Cambria"/>
          <w:sz w:val="22"/>
          <w:szCs w:val="22"/>
        </w:rPr>
      </w:pPr>
      <w:r>
        <w:rPr>
          <w:rFonts w:ascii="Cambria" w:hAnsi="Cambria"/>
          <w:sz w:val="22"/>
          <w:szCs w:val="22"/>
        </w:rPr>
        <w:t>Drupal API will be installed and configured to check the coding standards dynamically.</w:t>
      </w:r>
    </w:p>
    <w:p w:rsidR="00000000" w:rsidRDefault="00501553">
      <w:pPr>
        <w:ind w:left="720"/>
        <w:jc w:val="both"/>
        <w:rPr>
          <w:rFonts w:ascii="Cambria" w:hAnsi="Cambria"/>
          <w:sz w:val="22"/>
          <w:szCs w:val="22"/>
        </w:rPr>
      </w:pPr>
    </w:p>
    <w:p w:rsidR="00000000" w:rsidRDefault="00501553">
      <w:pPr>
        <w:numPr>
          <w:ilvl w:val="0"/>
          <w:numId w:val="7"/>
        </w:numPr>
        <w:jc w:val="both"/>
        <w:rPr>
          <w:rFonts w:ascii="Cambria" w:hAnsi="Cambria"/>
          <w:sz w:val="22"/>
          <w:szCs w:val="22"/>
        </w:rPr>
      </w:pPr>
      <w:r>
        <w:rPr>
          <w:rFonts w:ascii="Cambria" w:hAnsi="Cambria"/>
          <w:sz w:val="22"/>
          <w:szCs w:val="22"/>
        </w:rPr>
        <w:t>The code should be commented clearly in English and meaningful variable names should be used.</w:t>
      </w:r>
    </w:p>
    <w:p w:rsidR="00000000" w:rsidRDefault="00501553">
      <w:pPr>
        <w:pStyle w:val="ListParagraph"/>
        <w:rPr>
          <w:rFonts w:ascii="Cambria" w:hAnsi="Cambria"/>
          <w:sz w:val="22"/>
          <w:szCs w:val="22"/>
        </w:rPr>
      </w:pPr>
    </w:p>
    <w:p w:rsidR="00000000" w:rsidRDefault="00501553">
      <w:pPr>
        <w:pStyle w:val="Heading3"/>
        <w:rPr>
          <w:rFonts w:ascii="Cambria" w:hAnsi="Cambria"/>
        </w:rPr>
      </w:pPr>
      <w:r>
        <w:rPr>
          <w:rFonts w:ascii="Cambria" w:hAnsi="Cambria"/>
        </w:rPr>
        <w:t>Interface Requirement</w:t>
      </w:r>
    </w:p>
    <w:p w:rsidR="00000000" w:rsidRDefault="00501553">
      <w:pPr>
        <w:ind w:left="360"/>
        <w:rPr>
          <w:rFonts w:ascii="Cambria" w:hAnsi="Cambria"/>
          <w:sz w:val="22"/>
          <w:szCs w:val="22"/>
        </w:rPr>
      </w:pPr>
    </w:p>
    <w:p w:rsidR="00000000" w:rsidRDefault="00501553">
      <w:pPr>
        <w:ind w:left="720"/>
        <w:rPr>
          <w:rFonts w:ascii="Cambria" w:hAnsi="Cambria"/>
          <w:sz w:val="22"/>
          <w:szCs w:val="22"/>
        </w:rPr>
      </w:pPr>
      <w:r>
        <w:rPr>
          <w:rFonts w:ascii="Cambria" w:hAnsi="Cambria"/>
          <w:sz w:val="22"/>
          <w:szCs w:val="22"/>
        </w:rPr>
        <w:t>The websit</w:t>
      </w:r>
      <w:r>
        <w:rPr>
          <w:rFonts w:ascii="Cambria" w:hAnsi="Cambria"/>
          <w:sz w:val="22"/>
          <w:szCs w:val="22"/>
        </w:rPr>
        <w:t xml:space="preserve">e should be able to interface with Gigya Api for the user registration and login and the purpose of social network sharing and posting and Facebook Application.  </w:t>
      </w:r>
    </w:p>
    <w:p w:rsidR="00000000" w:rsidRDefault="00501553">
      <w:pPr>
        <w:ind w:left="720"/>
        <w:rPr>
          <w:rFonts w:ascii="Cambria" w:hAnsi="Cambria"/>
        </w:rPr>
      </w:pPr>
    </w:p>
    <w:p w:rsidR="00000000" w:rsidRDefault="00501553">
      <w:pPr>
        <w:pStyle w:val="Heading3"/>
        <w:rPr>
          <w:rFonts w:ascii="Cambria" w:hAnsi="Cambria"/>
        </w:rPr>
      </w:pPr>
      <w:r>
        <w:rPr>
          <w:rFonts w:ascii="Cambria" w:hAnsi="Cambria"/>
        </w:rPr>
        <w:t>Performance Requirement</w:t>
      </w:r>
    </w:p>
    <w:p w:rsidR="00000000" w:rsidRDefault="00501553">
      <w:pPr>
        <w:ind w:left="720"/>
        <w:rPr>
          <w:rFonts w:ascii="Cambria" w:hAnsi="Cambria"/>
          <w:sz w:val="22"/>
          <w:szCs w:val="22"/>
        </w:rPr>
      </w:pPr>
    </w:p>
    <w:p w:rsidR="00000000" w:rsidRDefault="00501553">
      <w:pPr>
        <w:numPr>
          <w:ilvl w:val="0"/>
          <w:numId w:val="22"/>
        </w:numPr>
        <w:rPr>
          <w:rFonts w:ascii="Cambria" w:hAnsi="Cambria"/>
          <w:sz w:val="22"/>
          <w:szCs w:val="22"/>
        </w:rPr>
      </w:pPr>
      <w:r>
        <w:rPr>
          <w:rFonts w:ascii="Cambria" w:hAnsi="Cambria"/>
          <w:sz w:val="22"/>
          <w:szCs w:val="22"/>
        </w:rPr>
        <w:t>The site will be optimized for effective memory usage.</w:t>
      </w:r>
    </w:p>
    <w:p w:rsidR="00000000" w:rsidRDefault="00501553">
      <w:pPr>
        <w:numPr>
          <w:ilvl w:val="0"/>
          <w:numId w:val="22"/>
        </w:numPr>
        <w:rPr>
          <w:rFonts w:ascii="Cambria" w:hAnsi="Cambria"/>
          <w:sz w:val="22"/>
          <w:szCs w:val="22"/>
        </w:rPr>
      </w:pPr>
      <w:r>
        <w:rPr>
          <w:rFonts w:ascii="Cambria" w:hAnsi="Cambria"/>
          <w:sz w:val="22"/>
          <w:szCs w:val="22"/>
        </w:rPr>
        <w:t>Database wil</w:t>
      </w:r>
      <w:r>
        <w:rPr>
          <w:rFonts w:ascii="Cambria" w:hAnsi="Cambria"/>
          <w:sz w:val="22"/>
          <w:szCs w:val="22"/>
        </w:rPr>
        <w:t>l be optimized in order to achieve the fast retrieval and search functionality.</w:t>
      </w:r>
    </w:p>
    <w:p w:rsidR="00000000" w:rsidRDefault="00501553">
      <w:pPr>
        <w:ind w:left="720"/>
        <w:rPr>
          <w:rFonts w:ascii="Cambria" w:hAnsi="Cambria"/>
          <w:sz w:val="22"/>
          <w:szCs w:val="22"/>
        </w:rPr>
      </w:pPr>
    </w:p>
    <w:p w:rsidR="00000000" w:rsidRDefault="00501553">
      <w:pPr>
        <w:pStyle w:val="Heading3"/>
        <w:rPr>
          <w:rFonts w:ascii="Cambria" w:hAnsi="Cambria"/>
        </w:rPr>
      </w:pPr>
      <w:r>
        <w:rPr>
          <w:rFonts w:ascii="Cambria" w:hAnsi="Cambria"/>
        </w:rPr>
        <w:t>Load Test Requirement</w:t>
      </w:r>
    </w:p>
    <w:p w:rsidR="00000000" w:rsidRDefault="00501553">
      <w:pPr>
        <w:rPr>
          <w:rFonts w:ascii="Cambria" w:hAnsi="Cambria"/>
        </w:rPr>
      </w:pPr>
    </w:p>
    <w:p w:rsidR="00000000" w:rsidRDefault="00501553">
      <w:pPr>
        <w:numPr>
          <w:ilvl w:val="0"/>
          <w:numId w:val="12"/>
        </w:numPr>
        <w:rPr>
          <w:rFonts w:ascii="Cambria" w:hAnsi="Cambria"/>
          <w:sz w:val="22"/>
          <w:szCs w:val="22"/>
        </w:rPr>
      </w:pPr>
      <w:r>
        <w:rPr>
          <w:rFonts w:ascii="Cambria" w:hAnsi="Cambria"/>
          <w:sz w:val="22"/>
          <w:szCs w:val="22"/>
        </w:rPr>
        <w:t>Load test will be performed, to improve the performance, efficient &amp; scalable.</w:t>
      </w:r>
    </w:p>
    <w:p w:rsidR="00000000" w:rsidRDefault="00501553">
      <w:pPr>
        <w:numPr>
          <w:ilvl w:val="0"/>
          <w:numId w:val="12"/>
        </w:numPr>
        <w:rPr>
          <w:rFonts w:ascii="Cambria" w:hAnsi="Cambria"/>
          <w:sz w:val="22"/>
          <w:szCs w:val="22"/>
        </w:rPr>
      </w:pPr>
      <w:r>
        <w:rPr>
          <w:rFonts w:ascii="Cambria" w:hAnsi="Cambria"/>
          <w:sz w:val="22"/>
          <w:szCs w:val="22"/>
        </w:rPr>
        <w:t>Site will be scalable to work across a load balanced environment with sev</w:t>
      </w:r>
      <w:r>
        <w:rPr>
          <w:rFonts w:ascii="Cambria" w:hAnsi="Cambria"/>
          <w:sz w:val="22"/>
          <w:szCs w:val="22"/>
        </w:rPr>
        <w:t>eral application servers.</w:t>
      </w:r>
    </w:p>
    <w:p w:rsidR="00000000" w:rsidRDefault="00501553">
      <w:pPr>
        <w:ind w:left="360"/>
        <w:rPr>
          <w:rFonts w:ascii="Cambria" w:hAnsi="Cambria"/>
        </w:rPr>
      </w:pPr>
    </w:p>
    <w:p w:rsidR="00000000" w:rsidRDefault="00501553">
      <w:pPr>
        <w:pStyle w:val="Heading3"/>
        <w:rPr>
          <w:rFonts w:ascii="Cambria" w:hAnsi="Cambria"/>
        </w:rPr>
      </w:pPr>
      <w:r>
        <w:rPr>
          <w:rFonts w:ascii="Cambria" w:hAnsi="Cambria"/>
        </w:rPr>
        <w:t>Installation Requirement</w:t>
      </w:r>
    </w:p>
    <w:p w:rsidR="00000000" w:rsidRDefault="00501553">
      <w:pPr>
        <w:ind w:left="360"/>
        <w:rPr>
          <w:rFonts w:ascii="Cambria" w:hAnsi="Cambria"/>
        </w:rPr>
      </w:pPr>
    </w:p>
    <w:p w:rsidR="00000000" w:rsidRDefault="00501553">
      <w:pPr>
        <w:ind w:left="720"/>
        <w:rPr>
          <w:rFonts w:ascii="Cambria" w:hAnsi="Cambria"/>
          <w:sz w:val="22"/>
          <w:szCs w:val="22"/>
        </w:rPr>
      </w:pPr>
      <w:r>
        <w:rPr>
          <w:rFonts w:ascii="Cambria" w:hAnsi="Cambria"/>
          <w:sz w:val="22"/>
          <w:szCs w:val="22"/>
        </w:rPr>
        <w:t>Installation and set-up of web site at Production Server will be done by Openwave, if customer provides hosting details.</w:t>
      </w:r>
    </w:p>
    <w:p w:rsidR="00000000" w:rsidRDefault="00501553">
      <w:pPr>
        <w:ind w:firstLine="720"/>
        <w:rPr>
          <w:rFonts w:ascii="Cambria" w:hAnsi="Cambria"/>
          <w:sz w:val="22"/>
          <w:szCs w:val="22"/>
        </w:rPr>
      </w:pPr>
    </w:p>
    <w:p w:rsidR="00000000" w:rsidRDefault="00501553">
      <w:pPr>
        <w:pStyle w:val="Heading3"/>
        <w:rPr>
          <w:rFonts w:ascii="Cambria" w:hAnsi="Cambria"/>
        </w:rPr>
      </w:pPr>
      <w:r>
        <w:rPr>
          <w:rFonts w:ascii="Cambria" w:hAnsi="Cambria"/>
        </w:rPr>
        <w:t>Other Detailed Requirement</w:t>
      </w:r>
    </w:p>
    <w:p w:rsidR="00000000" w:rsidRDefault="00501553">
      <w:pPr>
        <w:jc w:val="both"/>
        <w:rPr>
          <w:rFonts w:ascii="Cambria" w:hAnsi="Cambria"/>
          <w:sz w:val="22"/>
          <w:szCs w:val="22"/>
        </w:rPr>
      </w:pPr>
    </w:p>
    <w:p w:rsidR="00000000" w:rsidRDefault="00501553">
      <w:pPr>
        <w:numPr>
          <w:ilvl w:val="0"/>
          <w:numId w:val="17"/>
        </w:numPr>
        <w:jc w:val="both"/>
        <w:rPr>
          <w:rFonts w:ascii="Cambria" w:hAnsi="Cambria"/>
          <w:color w:val="000000"/>
          <w:sz w:val="22"/>
          <w:szCs w:val="22"/>
        </w:rPr>
      </w:pPr>
      <w:r>
        <w:rPr>
          <w:rFonts w:ascii="Cambria" w:hAnsi="Cambria"/>
          <w:color w:val="000000"/>
          <w:sz w:val="22"/>
          <w:szCs w:val="22"/>
        </w:rPr>
        <w:t>The design for home &amp; inner pages as per the image fi</w:t>
      </w:r>
      <w:r>
        <w:rPr>
          <w:rFonts w:ascii="Cambria" w:hAnsi="Cambria"/>
          <w:color w:val="000000"/>
          <w:sz w:val="22"/>
          <w:szCs w:val="22"/>
        </w:rPr>
        <w:t>le (provided by customer) is to be followed.</w:t>
      </w:r>
    </w:p>
    <w:p w:rsidR="00000000" w:rsidRDefault="00501553">
      <w:pPr>
        <w:numPr>
          <w:ilvl w:val="0"/>
          <w:numId w:val="17"/>
        </w:numPr>
        <w:jc w:val="both"/>
        <w:rPr>
          <w:rFonts w:ascii="Cambria" w:hAnsi="Cambria"/>
          <w:color w:val="000000"/>
          <w:sz w:val="22"/>
          <w:szCs w:val="22"/>
        </w:rPr>
      </w:pPr>
      <w:r>
        <w:rPr>
          <w:rFonts w:ascii="Cambria" w:hAnsi="Cambria"/>
          <w:color w:val="000000"/>
          <w:sz w:val="22"/>
          <w:szCs w:val="22"/>
        </w:rPr>
        <w:t>Icons   needs to be changed as per the image file (provided by customer).</w:t>
      </w:r>
    </w:p>
    <w:p w:rsidR="00000000" w:rsidRDefault="00501553">
      <w:pPr>
        <w:numPr>
          <w:ilvl w:val="0"/>
          <w:numId w:val="17"/>
        </w:numPr>
        <w:jc w:val="both"/>
        <w:rPr>
          <w:rFonts w:ascii="Cambria" w:hAnsi="Cambria"/>
          <w:color w:val="000000"/>
          <w:sz w:val="22"/>
          <w:szCs w:val="22"/>
        </w:rPr>
      </w:pPr>
      <w:r>
        <w:rPr>
          <w:rFonts w:ascii="Cambria" w:hAnsi="Cambria"/>
          <w:color w:val="000000"/>
          <w:sz w:val="22"/>
          <w:szCs w:val="22"/>
        </w:rPr>
        <w:t xml:space="preserve">All code must pass validator.w3c.org with no errors and no warnings. </w:t>
      </w:r>
    </w:p>
    <w:p w:rsidR="00000000" w:rsidRDefault="00501553">
      <w:pPr>
        <w:ind w:left="720"/>
        <w:jc w:val="both"/>
        <w:rPr>
          <w:rFonts w:ascii="Cambria" w:hAnsi="Cambria"/>
          <w:color w:val="000000"/>
          <w:sz w:val="22"/>
          <w:szCs w:val="22"/>
        </w:rPr>
      </w:pPr>
    </w:p>
    <w:p w:rsidR="00000000" w:rsidRDefault="00501553">
      <w:pPr>
        <w:pStyle w:val="Heading3"/>
        <w:rPr>
          <w:rFonts w:ascii="Cambria" w:hAnsi="Cambria"/>
        </w:rPr>
      </w:pPr>
      <w:r>
        <w:rPr>
          <w:rFonts w:ascii="Cambria" w:hAnsi="Cambria"/>
        </w:rPr>
        <w:t>Website Quality Assurance and Testing</w:t>
      </w:r>
    </w:p>
    <w:p w:rsidR="00000000" w:rsidRDefault="00501553">
      <w:pPr>
        <w:ind w:left="720"/>
        <w:jc w:val="both"/>
        <w:rPr>
          <w:rFonts w:ascii="Cambria" w:hAnsi="Cambria"/>
          <w:color w:val="000000"/>
          <w:sz w:val="22"/>
          <w:szCs w:val="22"/>
        </w:rPr>
      </w:pPr>
      <w:r>
        <w:rPr>
          <w:rFonts w:ascii="Cambria" w:hAnsi="Cambria"/>
          <w:color w:val="000000"/>
          <w:sz w:val="22"/>
          <w:szCs w:val="22"/>
        </w:rPr>
        <w:t>Functional, Usability, Inter</w:t>
      </w:r>
      <w:r>
        <w:rPr>
          <w:rFonts w:ascii="Cambria" w:hAnsi="Cambria"/>
          <w:color w:val="000000"/>
          <w:sz w:val="22"/>
          <w:szCs w:val="22"/>
        </w:rPr>
        <w:t>face, Compatibility, Cross platform, Sql Injection,  and quality assurance testing will be performed for the Customer Website, along with form submission testing, and database content capture. The Customer Website will be tested and made compliant with the</w:t>
      </w:r>
      <w:r>
        <w:rPr>
          <w:rFonts w:ascii="Cambria" w:hAnsi="Cambria"/>
          <w:color w:val="000000"/>
          <w:sz w:val="22"/>
          <w:szCs w:val="22"/>
        </w:rPr>
        <w:t xml:space="preserve"> latest browser software versions available for download from their developer's website at the time of development of the website. The following is a list of the browsers and operating systems that will be used during the Website Quality Assurance testing </w:t>
      </w:r>
      <w:r>
        <w:rPr>
          <w:rFonts w:ascii="Cambria" w:hAnsi="Cambria"/>
          <w:color w:val="000000"/>
          <w:sz w:val="22"/>
          <w:szCs w:val="22"/>
        </w:rPr>
        <w:t xml:space="preserve">phase: </w:t>
      </w:r>
    </w:p>
    <w:p w:rsidR="00000000" w:rsidRDefault="00501553">
      <w:pPr>
        <w:ind w:left="720"/>
        <w:rPr>
          <w:rFonts w:ascii="Cambria" w:hAnsi="Cambria"/>
          <w:color w:val="000000"/>
          <w:sz w:val="22"/>
          <w:szCs w:val="22"/>
        </w:rPr>
      </w:pPr>
    </w:p>
    <w:p w:rsidR="00000000" w:rsidRDefault="00501553">
      <w:pPr>
        <w:ind w:left="720"/>
        <w:rPr>
          <w:rFonts w:ascii="Cambria" w:hAnsi="Cambria"/>
          <w:b/>
          <w:color w:val="000000"/>
          <w:sz w:val="22"/>
          <w:szCs w:val="22"/>
        </w:rPr>
      </w:pPr>
      <w:r>
        <w:rPr>
          <w:rFonts w:ascii="Cambria" w:hAnsi="Cambria"/>
          <w:b/>
          <w:color w:val="000000"/>
          <w:sz w:val="22"/>
          <w:szCs w:val="22"/>
        </w:rPr>
        <w:t>Functional Testing:</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Checking all the links</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Testing forms  in all pages</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Cookies testing</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Validate HTML/CSS</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Database Testing</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Usability Testing:</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Testing for Navigation</w:t>
      </w:r>
    </w:p>
    <w:p w:rsidR="00000000" w:rsidRDefault="00501553">
      <w:pPr>
        <w:numPr>
          <w:ilvl w:val="0"/>
          <w:numId w:val="15"/>
        </w:numPr>
        <w:rPr>
          <w:rFonts w:ascii="Cambria" w:hAnsi="Cambria"/>
          <w:color w:val="000000"/>
          <w:sz w:val="22"/>
          <w:szCs w:val="22"/>
        </w:rPr>
      </w:pPr>
      <w:r>
        <w:rPr>
          <w:rFonts w:ascii="Cambria" w:hAnsi="Cambria"/>
          <w:color w:val="000000"/>
          <w:sz w:val="22"/>
          <w:szCs w:val="22"/>
        </w:rPr>
        <w:t>Content Checking</w:t>
      </w:r>
    </w:p>
    <w:p w:rsidR="00000000" w:rsidRDefault="00501553">
      <w:pPr>
        <w:ind w:left="720"/>
        <w:rPr>
          <w:rFonts w:ascii="Cambria" w:hAnsi="Cambria"/>
          <w:b/>
          <w:color w:val="000000"/>
          <w:sz w:val="22"/>
          <w:szCs w:val="22"/>
        </w:rPr>
      </w:pPr>
      <w:r>
        <w:rPr>
          <w:rFonts w:ascii="Cambria" w:hAnsi="Cambria"/>
          <w:b/>
          <w:color w:val="000000"/>
          <w:sz w:val="22"/>
          <w:szCs w:val="22"/>
        </w:rPr>
        <w:t>Interface</w:t>
      </w:r>
    </w:p>
    <w:p w:rsidR="00000000" w:rsidRDefault="00501553">
      <w:pPr>
        <w:numPr>
          <w:ilvl w:val="0"/>
          <w:numId w:val="18"/>
        </w:numPr>
        <w:rPr>
          <w:rFonts w:ascii="Cambria" w:hAnsi="Cambria"/>
          <w:color w:val="000000"/>
          <w:sz w:val="22"/>
          <w:szCs w:val="22"/>
        </w:rPr>
      </w:pPr>
      <w:r>
        <w:rPr>
          <w:rFonts w:ascii="Cambria" w:hAnsi="Cambria"/>
          <w:color w:val="000000"/>
          <w:sz w:val="22"/>
          <w:szCs w:val="22"/>
        </w:rPr>
        <w:t>Web server and Application Server interface</w:t>
      </w:r>
    </w:p>
    <w:p w:rsidR="00000000" w:rsidRDefault="00501553">
      <w:pPr>
        <w:numPr>
          <w:ilvl w:val="0"/>
          <w:numId w:val="18"/>
        </w:numPr>
        <w:rPr>
          <w:rFonts w:ascii="Cambria" w:hAnsi="Cambria"/>
          <w:color w:val="000000"/>
          <w:sz w:val="22"/>
          <w:szCs w:val="22"/>
        </w:rPr>
      </w:pPr>
      <w:r>
        <w:rPr>
          <w:rFonts w:ascii="Cambria" w:hAnsi="Cambria"/>
          <w:color w:val="000000"/>
          <w:sz w:val="22"/>
          <w:szCs w:val="22"/>
        </w:rPr>
        <w:t xml:space="preserve">Application </w:t>
      </w:r>
      <w:r>
        <w:rPr>
          <w:rFonts w:ascii="Cambria" w:hAnsi="Cambria"/>
          <w:color w:val="000000"/>
          <w:sz w:val="22"/>
          <w:szCs w:val="22"/>
        </w:rPr>
        <w:t>Server and Database Server Interface</w:t>
      </w:r>
    </w:p>
    <w:p w:rsidR="00000000" w:rsidRDefault="00501553">
      <w:pPr>
        <w:ind w:left="720"/>
        <w:rPr>
          <w:rFonts w:ascii="Cambria" w:hAnsi="Cambria"/>
          <w:b/>
          <w:color w:val="000000"/>
          <w:sz w:val="22"/>
          <w:szCs w:val="22"/>
        </w:rPr>
      </w:pPr>
      <w:r>
        <w:rPr>
          <w:rFonts w:ascii="Cambria" w:hAnsi="Cambria"/>
          <w:b/>
          <w:color w:val="000000"/>
          <w:sz w:val="22"/>
          <w:szCs w:val="22"/>
        </w:rPr>
        <w:t>Compatibility</w:t>
      </w:r>
    </w:p>
    <w:p w:rsidR="00000000" w:rsidRDefault="00501553">
      <w:pPr>
        <w:numPr>
          <w:ilvl w:val="0"/>
          <w:numId w:val="19"/>
        </w:numPr>
        <w:rPr>
          <w:rFonts w:ascii="Cambria" w:hAnsi="Cambria"/>
          <w:color w:val="000000"/>
          <w:sz w:val="22"/>
          <w:szCs w:val="22"/>
        </w:rPr>
      </w:pPr>
      <w:r>
        <w:rPr>
          <w:rFonts w:ascii="Cambria" w:hAnsi="Cambria"/>
          <w:color w:val="000000"/>
          <w:sz w:val="22"/>
          <w:szCs w:val="22"/>
        </w:rPr>
        <w:t>Browser Compatibility</w:t>
      </w:r>
    </w:p>
    <w:p w:rsidR="00000000" w:rsidRDefault="00501553">
      <w:pPr>
        <w:numPr>
          <w:ilvl w:val="0"/>
          <w:numId w:val="19"/>
        </w:numPr>
        <w:rPr>
          <w:rFonts w:ascii="Cambria" w:hAnsi="Cambria"/>
          <w:color w:val="000000"/>
          <w:sz w:val="22"/>
          <w:szCs w:val="22"/>
        </w:rPr>
      </w:pPr>
      <w:r>
        <w:rPr>
          <w:rFonts w:ascii="Cambria" w:hAnsi="Cambria"/>
          <w:color w:val="000000"/>
          <w:sz w:val="22"/>
          <w:szCs w:val="22"/>
        </w:rPr>
        <w:t>Operating System Compatibility</w:t>
      </w:r>
    </w:p>
    <w:p w:rsidR="00000000" w:rsidRDefault="00501553">
      <w:pPr>
        <w:rPr>
          <w:rFonts w:ascii="Cambria" w:hAnsi="Cambria"/>
          <w:color w:val="000000"/>
          <w:sz w:val="22"/>
          <w:szCs w:val="22"/>
        </w:rPr>
      </w:pPr>
    </w:p>
    <w:p w:rsidR="00000000" w:rsidRDefault="00501553">
      <w:pPr>
        <w:pStyle w:val="Heading2"/>
        <w:rPr>
          <w:rFonts w:ascii="Cambria" w:hAnsi="Cambria"/>
          <w:szCs w:val="28"/>
        </w:rPr>
      </w:pPr>
      <w:r>
        <w:rPr>
          <w:rFonts w:ascii="Cambria" w:hAnsi="Cambria"/>
          <w:szCs w:val="28"/>
        </w:rPr>
        <w:t xml:space="preserve">Out of Scope </w:t>
      </w:r>
    </w:p>
    <w:p w:rsidR="00000000" w:rsidRDefault="00501553">
      <w:pPr>
        <w:jc w:val="both"/>
        <w:rPr>
          <w:rFonts w:ascii="Cambria" w:hAnsi="Cambria"/>
          <w:b/>
          <w:sz w:val="18"/>
          <w:szCs w:val="18"/>
          <w:shd w:val="clear" w:color="auto" w:fill="CCFFFF"/>
        </w:rPr>
      </w:pPr>
    </w:p>
    <w:p w:rsidR="00000000" w:rsidRDefault="00501553">
      <w:pPr>
        <w:jc w:val="both"/>
        <w:rPr>
          <w:rFonts w:ascii="Cambria" w:hAnsi="Cambria"/>
          <w:b/>
          <w:sz w:val="18"/>
          <w:szCs w:val="18"/>
          <w:shd w:val="clear" w:color="auto" w:fill="CCFFFF"/>
        </w:rPr>
      </w:pPr>
    </w:p>
    <w:p w:rsidR="00000000" w:rsidRDefault="00501553">
      <w:pPr>
        <w:pStyle w:val="Heading3"/>
        <w:rPr>
          <w:rFonts w:ascii="Cambria" w:hAnsi="Cambria"/>
        </w:rPr>
      </w:pPr>
      <w:r>
        <w:rPr>
          <w:rFonts w:ascii="Cambria" w:hAnsi="Cambria"/>
        </w:rPr>
        <w:t>Out of Scope activities (not included in scope)</w:t>
      </w:r>
    </w:p>
    <w:p w:rsidR="00000000" w:rsidRDefault="00501553">
      <w:pPr>
        <w:rPr>
          <w:rFonts w:ascii="Cambria" w:hAnsi="Cambria"/>
        </w:rPr>
      </w:pPr>
    </w:p>
    <w:p w:rsidR="00000000" w:rsidRDefault="00501553">
      <w:pPr>
        <w:ind w:left="720"/>
        <w:rPr>
          <w:rFonts w:ascii="Cambria" w:hAnsi="Cambria"/>
          <w:sz w:val="22"/>
          <w:szCs w:val="22"/>
        </w:rPr>
      </w:pPr>
      <w:r>
        <w:rPr>
          <w:rFonts w:ascii="Cambria" w:hAnsi="Cambria"/>
          <w:sz w:val="22"/>
          <w:szCs w:val="22"/>
        </w:rPr>
        <w:t>The following are the items that are not covered in the scope of work.</w:t>
      </w:r>
    </w:p>
    <w:p w:rsidR="00000000" w:rsidRDefault="00501553">
      <w:pPr>
        <w:rPr>
          <w:rFonts w:ascii="Cambria" w:hAnsi="Cambria"/>
        </w:rPr>
      </w:pPr>
    </w:p>
    <w:p w:rsidR="00000000" w:rsidRDefault="00501553">
      <w:pPr>
        <w:numPr>
          <w:ilvl w:val="0"/>
          <w:numId w:val="4"/>
        </w:numPr>
        <w:rPr>
          <w:rFonts w:ascii="Cambria" w:hAnsi="Cambria"/>
          <w:sz w:val="22"/>
          <w:szCs w:val="22"/>
        </w:rPr>
      </w:pPr>
      <w:r>
        <w:rPr>
          <w:rFonts w:ascii="Cambria" w:hAnsi="Cambria"/>
          <w:sz w:val="22"/>
          <w:szCs w:val="22"/>
        </w:rPr>
        <w:t>Design work in</w:t>
      </w:r>
      <w:r>
        <w:rPr>
          <w:rFonts w:ascii="Cambria" w:hAnsi="Cambria"/>
          <w:sz w:val="22"/>
          <w:szCs w:val="22"/>
        </w:rPr>
        <w:t xml:space="preserve"> the admin panel</w:t>
      </w:r>
    </w:p>
    <w:p w:rsidR="00000000" w:rsidRDefault="00501553">
      <w:pPr>
        <w:numPr>
          <w:ilvl w:val="0"/>
          <w:numId w:val="4"/>
        </w:numPr>
        <w:jc w:val="both"/>
        <w:rPr>
          <w:rFonts w:ascii="Cambria" w:hAnsi="Cambria"/>
          <w:sz w:val="22"/>
          <w:szCs w:val="22"/>
        </w:rPr>
      </w:pPr>
      <w:r>
        <w:rPr>
          <w:rFonts w:ascii="Cambria" w:hAnsi="Cambria"/>
          <w:sz w:val="22"/>
          <w:szCs w:val="22"/>
        </w:rPr>
        <w:t>The content updates and manages the site in the post-launch session. That will be included in another maintenance contract.</w:t>
      </w:r>
    </w:p>
    <w:p w:rsidR="00000000" w:rsidRDefault="00501553">
      <w:pPr>
        <w:numPr>
          <w:ilvl w:val="0"/>
          <w:numId w:val="4"/>
        </w:numPr>
        <w:jc w:val="both"/>
        <w:rPr>
          <w:rFonts w:ascii="Cambria" w:hAnsi="Cambria"/>
          <w:sz w:val="22"/>
          <w:szCs w:val="22"/>
        </w:rPr>
      </w:pPr>
      <w:r>
        <w:rPr>
          <w:rFonts w:ascii="Cambria" w:hAnsi="Cambria"/>
          <w:sz w:val="22"/>
          <w:szCs w:val="22"/>
        </w:rPr>
        <w:t xml:space="preserve">US191  - Replace Tabs with Slider  </w:t>
      </w:r>
    </w:p>
    <w:p w:rsidR="00000000" w:rsidRDefault="00501553">
      <w:pPr>
        <w:numPr>
          <w:ilvl w:val="0"/>
          <w:numId w:val="4"/>
        </w:numPr>
        <w:jc w:val="both"/>
        <w:rPr>
          <w:rFonts w:ascii="Cambria" w:hAnsi="Cambria"/>
          <w:sz w:val="22"/>
          <w:szCs w:val="22"/>
        </w:rPr>
      </w:pPr>
      <w:r>
        <w:rPr>
          <w:rFonts w:ascii="Cambria" w:hAnsi="Cambria"/>
          <w:sz w:val="22"/>
          <w:szCs w:val="22"/>
        </w:rPr>
        <w:t xml:space="preserve">US185     - Unlimited Category Levels </w:t>
      </w:r>
    </w:p>
    <w:p w:rsidR="00000000" w:rsidRDefault="00501553">
      <w:pPr>
        <w:rPr>
          <w:rFonts w:ascii="Cambria" w:hAnsi="Cambria"/>
          <w:sz w:val="22"/>
          <w:szCs w:val="22"/>
        </w:rPr>
      </w:pPr>
    </w:p>
    <w:p w:rsidR="00000000" w:rsidRDefault="00501553">
      <w:pPr>
        <w:rPr>
          <w:rFonts w:ascii="Cambria" w:hAnsi="Cambria"/>
        </w:rPr>
      </w:pPr>
    </w:p>
    <w:p w:rsidR="00000000" w:rsidRDefault="00501553">
      <w:pPr>
        <w:pStyle w:val="Heading2"/>
        <w:rPr>
          <w:rFonts w:ascii="Cambria" w:hAnsi="Cambria"/>
          <w:szCs w:val="28"/>
        </w:rPr>
      </w:pPr>
      <w:r>
        <w:rPr>
          <w:rFonts w:ascii="Cambria" w:hAnsi="Cambria"/>
          <w:szCs w:val="28"/>
        </w:rPr>
        <w:t>Assumptions</w:t>
      </w:r>
    </w:p>
    <w:p w:rsidR="00000000" w:rsidRDefault="00501553">
      <w:pPr>
        <w:rPr>
          <w:rFonts w:ascii="Cambria" w:hAnsi="Cambria"/>
        </w:rPr>
      </w:pPr>
    </w:p>
    <w:p w:rsidR="00000000" w:rsidRDefault="00501553">
      <w:pPr>
        <w:ind w:left="720"/>
        <w:jc w:val="both"/>
        <w:rPr>
          <w:rFonts w:ascii="Cambria" w:hAnsi="Cambria"/>
          <w:sz w:val="22"/>
          <w:szCs w:val="22"/>
        </w:rPr>
      </w:pPr>
      <w:r>
        <w:rPr>
          <w:rFonts w:ascii="Cambria" w:hAnsi="Cambria"/>
          <w:sz w:val="22"/>
          <w:szCs w:val="22"/>
        </w:rPr>
        <w:t>The following are the ass</w:t>
      </w:r>
      <w:r>
        <w:rPr>
          <w:rFonts w:ascii="Cambria" w:hAnsi="Cambria"/>
          <w:sz w:val="22"/>
          <w:szCs w:val="22"/>
        </w:rPr>
        <w:t>umptions that are made by Openwave for executing this project. The customer is requested to clarify if these assumptions are acceptable.</w:t>
      </w:r>
    </w:p>
    <w:p w:rsidR="00000000" w:rsidRDefault="00501553">
      <w:pPr>
        <w:pStyle w:val="ListParagraph"/>
        <w:rPr>
          <w:rFonts w:ascii="Cambria" w:hAnsi="Cambria"/>
          <w:sz w:val="22"/>
          <w:szCs w:val="22"/>
        </w:rPr>
      </w:pPr>
      <w:r>
        <w:rPr>
          <w:rFonts w:ascii="Cambria" w:hAnsi="Cambria"/>
          <w:sz w:val="22"/>
          <w:szCs w:val="22"/>
        </w:rPr>
        <w:t>All posted in Rally Dev</w:t>
      </w:r>
    </w:p>
    <w:p w:rsidR="00000000" w:rsidRDefault="00501553">
      <w:pPr>
        <w:pStyle w:val="ListParagraph"/>
        <w:rPr>
          <w:rFonts w:ascii="Cambria" w:hAnsi="Cambria"/>
          <w:sz w:val="22"/>
          <w:szCs w:val="22"/>
        </w:rPr>
      </w:pPr>
    </w:p>
    <w:p w:rsidR="00000000" w:rsidRDefault="00501553">
      <w:pPr>
        <w:pStyle w:val="Heading2"/>
        <w:rPr>
          <w:rFonts w:ascii="Cambria" w:hAnsi="Cambria"/>
          <w:szCs w:val="28"/>
        </w:rPr>
      </w:pPr>
      <w:r>
        <w:rPr>
          <w:rFonts w:ascii="Cambria" w:hAnsi="Cambria"/>
          <w:szCs w:val="28"/>
        </w:rPr>
        <w:t>Questions &amp; Answers</w:t>
      </w:r>
    </w:p>
    <w:p w:rsidR="00000000" w:rsidRDefault="00501553">
      <w:pPr>
        <w:rPr>
          <w:rFonts w:ascii="Cambria" w:hAnsi="Cambria"/>
          <w:sz w:val="22"/>
          <w:szCs w:val="22"/>
        </w:rPr>
      </w:pPr>
    </w:p>
    <w:p w:rsidR="00000000" w:rsidRDefault="00501553">
      <w:pPr>
        <w:pStyle w:val="ListParagraph"/>
        <w:rPr>
          <w:rFonts w:ascii="Cambria" w:hAnsi="Cambria"/>
          <w:sz w:val="22"/>
          <w:szCs w:val="22"/>
        </w:rPr>
      </w:pPr>
      <w:r>
        <w:rPr>
          <w:rFonts w:ascii="Cambria" w:hAnsi="Cambria"/>
          <w:sz w:val="22"/>
          <w:szCs w:val="22"/>
        </w:rPr>
        <w:t>All posted in Rally Dev</w:t>
      </w:r>
    </w:p>
    <w:p w:rsidR="00000000" w:rsidRDefault="00501553">
      <w:pPr>
        <w:ind w:left="576"/>
        <w:rPr>
          <w:rFonts w:ascii="Cambria" w:hAnsi="Cambria"/>
          <w:sz w:val="22"/>
          <w:szCs w:val="22"/>
        </w:rPr>
      </w:pPr>
    </w:p>
    <w:p w:rsidR="00000000" w:rsidRDefault="00501553">
      <w:pPr>
        <w:ind w:left="-851"/>
        <w:rPr>
          <w:rFonts w:ascii="Cambria" w:hAnsi="Cambria"/>
        </w:rPr>
      </w:pPr>
      <w:r>
        <w:rPr>
          <w:rFonts w:ascii="Cambria" w:hAnsi="Cambria"/>
          <w:noProof/>
          <w:sz w:val="22"/>
          <w:szCs w:val="22"/>
          <w:lang w:val="en-IN" w:eastAsia="en-IN"/>
        </w:rPr>
        <w:drawing>
          <wp:inline distT="0" distB="0" distL="0" distR="0">
            <wp:extent cx="7543800" cy="3286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7543800" cy="3286125"/>
                    </a:xfrm>
                    <a:prstGeom prst="rect">
                      <a:avLst/>
                    </a:prstGeom>
                    <a:solidFill>
                      <a:srgbClr val="FFFFFF"/>
                    </a:solidFill>
                    <a:ln w="9525">
                      <a:noFill/>
                      <a:miter lim="800000"/>
                      <a:headEnd/>
                      <a:tailEnd/>
                    </a:ln>
                  </pic:spPr>
                </pic:pic>
              </a:graphicData>
            </a:graphic>
          </wp:inline>
        </w:drawing>
      </w:r>
    </w:p>
    <w:p w:rsidR="00000000" w:rsidRDefault="00501553">
      <w:pPr>
        <w:ind w:left="-851"/>
        <w:rPr>
          <w:rFonts w:ascii="Cambria" w:hAnsi="Cambria"/>
        </w:rPr>
      </w:pPr>
    </w:p>
    <w:p w:rsidR="00000000" w:rsidRDefault="00501553">
      <w:pPr>
        <w:pStyle w:val="Heading2"/>
        <w:rPr>
          <w:rFonts w:ascii="Cambria" w:hAnsi="Cambria"/>
        </w:rPr>
      </w:pPr>
      <w:r>
        <w:rPr>
          <w:rFonts w:ascii="Cambria" w:hAnsi="Cambria"/>
        </w:rPr>
        <w:t>Quality Plan</w:t>
      </w:r>
    </w:p>
    <w:p w:rsidR="00000000" w:rsidRDefault="00501553">
      <w:pPr>
        <w:rPr>
          <w:rFonts w:ascii="Cambria" w:hAnsi="Cambria"/>
        </w:rPr>
      </w:pPr>
    </w:p>
    <w:p w:rsidR="00000000" w:rsidRDefault="00501553">
      <w:pPr>
        <w:jc w:val="both"/>
        <w:rPr>
          <w:rFonts w:ascii="Cambria" w:hAnsi="Cambria"/>
          <w:sz w:val="22"/>
          <w:szCs w:val="22"/>
        </w:rPr>
      </w:pPr>
      <w:r>
        <w:rPr>
          <w:rFonts w:ascii="Cambria" w:hAnsi="Cambria"/>
          <w:sz w:val="22"/>
          <w:szCs w:val="22"/>
        </w:rPr>
        <w:t xml:space="preserve">Openwave always has a focus on </w:t>
      </w:r>
      <w:r>
        <w:rPr>
          <w:rFonts w:ascii="Cambria" w:hAnsi="Cambria"/>
          <w:sz w:val="22"/>
          <w:szCs w:val="22"/>
        </w:rPr>
        <w:t>process quality and product quality to ensure that high-quality; milestone-driven deliverables are made, on time, within budget to its customers.  Towards achieving this objective, Openwave will prepare a quality plan that covers a set of web design proces</w:t>
      </w:r>
      <w:r>
        <w:rPr>
          <w:rFonts w:ascii="Cambria" w:hAnsi="Cambria"/>
          <w:sz w:val="22"/>
          <w:szCs w:val="22"/>
        </w:rPr>
        <w:t xml:space="preserve">s steps and tracks some key software metrics such as  </w:t>
      </w:r>
    </w:p>
    <w:p w:rsidR="00000000" w:rsidRDefault="00501553">
      <w:pPr>
        <w:rPr>
          <w:rFonts w:ascii="Cambria" w:hAnsi="Cambria"/>
          <w:sz w:val="22"/>
          <w:szCs w:val="22"/>
        </w:rPr>
      </w:pPr>
    </w:p>
    <w:p w:rsidR="00000000" w:rsidRDefault="00501553">
      <w:pPr>
        <w:numPr>
          <w:ilvl w:val="0"/>
          <w:numId w:val="5"/>
        </w:numPr>
        <w:rPr>
          <w:rFonts w:ascii="Cambria" w:hAnsi="Cambria"/>
          <w:sz w:val="22"/>
          <w:szCs w:val="22"/>
        </w:rPr>
      </w:pPr>
      <w:r>
        <w:rPr>
          <w:rFonts w:ascii="Cambria" w:hAnsi="Cambria"/>
          <w:sz w:val="22"/>
          <w:szCs w:val="22"/>
        </w:rPr>
        <w:t>On-Time-Delivery</w:t>
      </w:r>
    </w:p>
    <w:p w:rsidR="00000000" w:rsidRDefault="00501553">
      <w:pPr>
        <w:numPr>
          <w:ilvl w:val="0"/>
          <w:numId w:val="5"/>
        </w:numPr>
        <w:rPr>
          <w:rFonts w:ascii="Cambria" w:hAnsi="Cambria"/>
          <w:sz w:val="22"/>
          <w:szCs w:val="22"/>
        </w:rPr>
      </w:pPr>
      <w:r>
        <w:rPr>
          <w:rFonts w:ascii="Cambria" w:hAnsi="Cambria"/>
          <w:sz w:val="22"/>
          <w:szCs w:val="22"/>
        </w:rPr>
        <w:t>On-Budget-Delivery</w:t>
      </w:r>
    </w:p>
    <w:p w:rsidR="00000000" w:rsidRDefault="00501553">
      <w:pPr>
        <w:numPr>
          <w:ilvl w:val="0"/>
          <w:numId w:val="5"/>
        </w:numPr>
        <w:rPr>
          <w:rFonts w:ascii="Cambria" w:hAnsi="Cambria"/>
          <w:sz w:val="22"/>
          <w:szCs w:val="22"/>
        </w:rPr>
      </w:pPr>
      <w:r>
        <w:rPr>
          <w:rFonts w:ascii="Cambria" w:hAnsi="Cambria"/>
          <w:sz w:val="22"/>
          <w:szCs w:val="22"/>
        </w:rPr>
        <w:t>Defect-Free-Delivery.</w:t>
      </w:r>
    </w:p>
    <w:p w:rsidR="00000000" w:rsidRDefault="00501553">
      <w:pPr>
        <w:rPr>
          <w:rFonts w:ascii="Cambria" w:hAnsi="Cambria"/>
          <w:sz w:val="22"/>
          <w:szCs w:val="22"/>
        </w:rPr>
      </w:pPr>
    </w:p>
    <w:p w:rsidR="00000000" w:rsidRDefault="00501553">
      <w:pPr>
        <w:jc w:val="both"/>
        <w:rPr>
          <w:rFonts w:ascii="Cambria" w:hAnsi="Cambria"/>
          <w:sz w:val="22"/>
          <w:szCs w:val="22"/>
        </w:rPr>
      </w:pPr>
      <w:r>
        <w:rPr>
          <w:rFonts w:ascii="Cambria" w:hAnsi="Cambria"/>
          <w:sz w:val="22"/>
          <w:szCs w:val="22"/>
        </w:rPr>
        <w:t>Effective review mechanisms are in place at every stage of the project cycle to ensure process compliance and defect free deliverables.  Tool</w:t>
      </w:r>
      <w:r>
        <w:rPr>
          <w:rFonts w:ascii="Cambria" w:hAnsi="Cambria"/>
          <w:sz w:val="22"/>
          <w:szCs w:val="22"/>
        </w:rPr>
        <w:t>s like Checklists and Standards are used to conduct internal reviews, peer reviews, final inspections, etc., Project Management Reviews are conducted by the Openwave senior management periodically to ensure project is on track and issues &amp; concerns are add</w:t>
      </w:r>
      <w:r>
        <w:rPr>
          <w:rFonts w:ascii="Cambria" w:hAnsi="Cambria"/>
          <w:sz w:val="22"/>
          <w:szCs w:val="22"/>
        </w:rPr>
        <w:t>ressed expeditiously.</w:t>
      </w:r>
    </w:p>
    <w:p w:rsidR="00000000" w:rsidRDefault="00501553">
      <w:pPr>
        <w:jc w:val="both"/>
        <w:rPr>
          <w:rFonts w:ascii="Cambria" w:hAnsi="Cambria"/>
          <w:sz w:val="22"/>
          <w:szCs w:val="22"/>
        </w:rPr>
      </w:pPr>
    </w:p>
    <w:p w:rsidR="00000000" w:rsidRDefault="00501553">
      <w:pPr>
        <w:jc w:val="both"/>
        <w:rPr>
          <w:rFonts w:ascii="Cambria" w:hAnsi="Cambria"/>
          <w:sz w:val="22"/>
          <w:szCs w:val="22"/>
        </w:rPr>
      </w:pPr>
      <w:r>
        <w:rPr>
          <w:rFonts w:ascii="Cambria" w:hAnsi="Cambria"/>
          <w:sz w:val="22"/>
          <w:szCs w:val="22"/>
        </w:rPr>
        <w:t>Openwave will use the PLAN-DO-CHECK-ACT (PDCA) methodology and Defect Prevention techniques during the development process.  Our plans and schedules are based on customer deadlines and continuous refinement of our effort estimation m</w:t>
      </w:r>
      <w:r>
        <w:rPr>
          <w:rFonts w:ascii="Cambria" w:hAnsi="Cambria"/>
          <w:sz w:val="22"/>
          <w:szCs w:val="22"/>
        </w:rPr>
        <w:t>odels.</w:t>
      </w:r>
    </w:p>
    <w:p w:rsidR="00000000" w:rsidRDefault="00501553">
      <w:pPr>
        <w:rPr>
          <w:rFonts w:ascii="Cambria" w:hAnsi="Cambria"/>
        </w:rPr>
      </w:pPr>
    </w:p>
    <w:p w:rsidR="00000000" w:rsidRDefault="00501553">
      <w:pPr>
        <w:pStyle w:val="Heading2"/>
        <w:rPr>
          <w:rFonts w:ascii="Cambria" w:hAnsi="Cambria"/>
        </w:rPr>
      </w:pPr>
      <w:r>
        <w:rPr>
          <w:rFonts w:ascii="Cambria" w:hAnsi="Cambria"/>
        </w:rPr>
        <w:t>Staffing Plan</w:t>
      </w:r>
    </w:p>
    <w:p w:rsidR="00000000" w:rsidRDefault="00501553">
      <w:pPr>
        <w:rPr>
          <w:rFonts w:ascii="Cambria" w:hAnsi="Cambria"/>
        </w:rPr>
      </w:pPr>
    </w:p>
    <w:p w:rsidR="00000000" w:rsidRDefault="00501553">
      <w:pPr>
        <w:jc w:val="both"/>
        <w:rPr>
          <w:rFonts w:ascii="Cambria" w:hAnsi="Cambria"/>
          <w:sz w:val="22"/>
          <w:szCs w:val="22"/>
        </w:rPr>
      </w:pPr>
      <w:r>
        <w:rPr>
          <w:rFonts w:ascii="Cambria" w:hAnsi="Cambria"/>
          <w:sz w:val="22"/>
          <w:szCs w:val="22"/>
        </w:rPr>
        <w:t>The following table depicts a high-level view of the deployment of the project team across various phases of the project, as we follow the Agile/xp methodology everybody from the team will be involved actively in the creation of proj</w:t>
      </w:r>
      <w:r>
        <w:rPr>
          <w:rFonts w:ascii="Cambria" w:hAnsi="Cambria"/>
          <w:sz w:val="22"/>
          <w:szCs w:val="22"/>
        </w:rPr>
        <w:t>ect from the start to the end.</w:t>
      </w:r>
    </w:p>
    <w:p w:rsidR="00000000" w:rsidRDefault="00501553">
      <w:pPr>
        <w:jc w:val="both"/>
        <w:rPr>
          <w:rFonts w:ascii="Cambria" w:hAnsi="Cambria"/>
          <w:sz w:val="22"/>
          <w:szCs w:val="22"/>
        </w:rPr>
      </w:pPr>
    </w:p>
    <w:tbl>
      <w:tblPr>
        <w:tblW w:w="0" w:type="auto"/>
        <w:tblInd w:w="458" w:type="dxa"/>
        <w:tblLayout w:type="fixed"/>
        <w:tblLook w:val="0000"/>
      </w:tblPr>
      <w:tblGrid>
        <w:gridCol w:w="3192"/>
        <w:gridCol w:w="3192"/>
        <w:gridCol w:w="3212"/>
      </w:tblGrid>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b/>
                <w:sz w:val="22"/>
                <w:szCs w:val="22"/>
              </w:rPr>
            </w:pPr>
            <w:r>
              <w:rPr>
                <w:rFonts w:ascii="Cambria" w:hAnsi="Cambria"/>
                <w:b/>
                <w:sz w:val="22"/>
                <w:szCs w:val="22"/>
              </w:rPr>
              <w:t>Phase</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b/>
              </w:rPr>
            </w:pPr>
            <w:r>
              <w:rPr>
                <w:rFonts w:ascii="Cambria" w:hAnsi="Cambria"/>
                <w:b/>
              </w:rPr>
              <w:t>Role</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b/>
              </w:rPr>
            </w:pPr>
            <w:r>
              <w:rPr>
                <w:rFonts w:ascii="Cambria" w:hAnsi="Cambria"/>
                <w:b/>
              </w:rPr>
              <w:t># No of People</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Project Activities – Begin</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Project Manager</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1</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Analysis Phase</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Business Analyst</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1</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Design Phase</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Technical Designer</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2</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Construction Phase</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Developer</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2</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Testing Phase</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Tester</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2</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Implementation Phase</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Impl</w:t>
            </w:r>
            <w:r>
              <w:rPr>
                <w:rFonts w:ascii="Cambria" w:hAnsi="Cambria"/>
              </w:rPr>
              <w:t>ementer</w:t>
            </w: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1</w:t>
            </w:r>
          </w:p>
        </w:tc>
      </w:tr>
      <w:tr w:rsidR="00000000">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rPr>
            </w:pPr>
            <w:r>
              <w:rPr>
                <w:rFonts w:ascii="Cambria" w:hAnsi="Cambria"/>
              </w:rPr>
              <w:t>Project Activities – End</w:t>
            </w:r>
          </w:p>
        </w:tc>
        <w:tc>
          <w:tcPr>
            <w:tcW w:w="3192" w:type="dxa"/>
            <w:tcBorders>
              <w:top w:val="single" w:sz="4" w:space="0" w:color="000000"/>
              <w:left w:val="single" w:sz="4" w:space="0" w:color="000000"/>
              <w:bottom w:val="single" w:sz="4" w:space="0" w:color="000000"/>
            </w:tcBorders>
          </w:tcPr>
          <w:p w:rsidR="00000000" w:rsidRDefault="00501553">
            <w:pPr>
              <w:tabs>
                <w:tab w:val="center" w:pos="4320"/>
                <w:tab w:val="right" w:pos="8640"/>
              </w:tabs>
              <w:snapToGrid w:val="0"/>
              <w:ind w:firstLine="360"/>
              <w:rPr>
                <w:rFonts w:ascii="Cambria" w:hAnsi="Cambria"/>
                <w:sz w:val="22"/>
                <w:szCs w:val="22"/>
              </w:rPr>
            </w:pPr>
          </w:p>
        </w:tc>
        <w:tc>
          <w:tcPr>
            <w:tcW w:w="3212" w:type="dxa"/>
            <w:tcBorders>
              <w:top w:val="single" w:sz="4" w:space="0" w:color="000000"/>
              <w:left w:val="single" w:sz="4" w:space="0" w:color="000000"/>
              <w:bottom w:val="single" w:sz="4" w:space="0" w:color="000000"/>
              <w:right w:val="single" w:sz="4" w:space="0" w:color="000000"/>
            </w:tcBorders>
          </w:tcPr>
          <w:p w:rsidR="00000000" w:rsidRDefault="00501553">
            <w:pPr>
              <w:tabs>
                <w:tab w:val="center" w:pos="4320"/>
                <w:tab w:val="right" w:pos="8640"/>
              </w:tabs>
              <w:snapToGrid w:val="0"/>
              <w:ind w:firstLine="360"/>
              <w:rPr>
                <w:rFonts w:ascii="Cambria" w:hAnsi="Cambria"/>
                <w:sz w:val="22"/>
                <w:szCs w:val="22"/>
              </w:rPr>
            </w:pPr>
          </w:p>
        </w:tc>
      </w:tr>
    </w:tbl>
    <w:p w:rsidR="00000000" w:rsidRDefault="00501553"/>
    <w:p w:rsidR="00000000" w:rsidRDefault="00501553">
      <w:pPr>
        <w:rPr>
          <w:rFonts w:ascii="Cambria" w:hAnsi="Cambria"/>
        </w:rPr>
      </w:pPr>
    </w:p>
    <w:p w:rsidR="00000000" w:rsidRDefault="00501553">
      <w:pPr>
        <w:pStyle w:val="Heading2"/>
        <w:rPr>
          <w:rFonts w:ascii="Cambria" w:hAnsi="Cambria"/>
        </w:rPr>
      </w:pPr>
      <w:r>
        <w:rPr>
          <w:rFonts w:ascii="Cambria" w:hAnsi="Cambria"/>
        </w:rPr>
        <w:t>Communication Plan</w:t>
      </w:r>
    </w:p>
    <w:p w:rsidR="00000000" w:rsidRDefault="00501553">
      <w:pPr>
        <w:rPr>
          <w:rFonts w:ascii="Cambria" w:hAnsi="Cambria"/>
        </w:rPr>
      </w:pPr>
    </w:p>
    <w:p w:rsidR="00000000" w:rsidRDefault="00501553">
      <w:pPr>
        <w:jc w:val="both"/>
        <w:rPr>
          <w:rFonts w:ascii="Cambria" w:hAnsi="Cambria"/>
          <w:sz w:val="22"/>
          <w:szCs w:val="22"/>
        </w:rPr>
      </w:pPr>
      <w:r>
        <w:rPr>
          <w:rFonts w:ascii="Cambria" w:hAnsi="Cambria"/>
          <w:sz w:val="22"/>
          <w:szCs w:val="22"/>
        </w:rPr>
        <w:t>The communication plan to be adopted for this project is described as follows:</w:t>
      </w:r>
    </w:p>
    <w:p w:rsidR="00000000" w:rsidRDefault="00501553">
      <w:pPr>
        <w:jc w:val="both"/>
        <w:rPr>
          <w:rFonts w:ascii="Cambria" w:hAnsi="Cambria"/>
          <w:sz w:val="22"/>
          <w:szCs w:val="22"/>
        </w:rPr>
      </w:pPr>
    </w:p>
    <w:p w:rsidR="00000000" w:rsidRDefault="00501553">
      <w:pPr>
        <w:pStyle w:val="Heading3"/>
        <w:rPr>
          <w:rFonts w:ascii="Cambria" w:hAnsi="Cambria"/>
        </w:rPr>
      </w:pPr>
      <w:r>
        <w:rPr>
          <w:rFonts w:ascii="Cambria" w:hAnsi="Cambria"/>
        </w:rPr>
        <w:t xml:space="preserve">Internal Communication </w:t>
      </w:r>
    </w:p>
    <w:p w:rsidR="00000000" w:rsidRDefault="00501553">
      <w:pPr>
        <w:rPr>
          <w:rFonts w:ascii="Cambria" w:hAnsi="Cambria"/>
        </w:rPr>
      </w:pPr>
    </w:p>
    <w:p w:rsidR="00000000" w:rsidRDefault="00501553">
      <w:pPr>
        <w:jc w:val="both"/>
        <w:rPr>
          <w:rFonts w:ascii="Cambria" w:hAnsi="Cambria"/>
          <w:sz w:val="22"/>
          <w:szCs w:val="22"/>
        </w:rPr>
      </w:pPr>
      <w:r>
        <w:rPr>
          <w:rFonts w:ascii="Cambria" w:hAnsi="Cambria"/>
          <w:sz w:val="22"/>
          <w:szCs w:val="22"/>
        </w:rPr>
        <w:t>Communication will happen within the project team using various modes of communication tha</w:t>
      </w:r>
      <w:r>
        <w:rPr>
          <w:rFonts w:ascii="Cambria" w:hAnsi="Cambria"/>
          <w:sz w:val="22"/>
          <w:szCs w:val="22"/>
        </w:rPr>
        <w:t>t include face-to-face meetings, email, phone calls and instant messaging systems.  Project teams will also formally communicate with Openwave senior management team through emails and conference-room meetings to discuss project progress, concern areas, mi</w:t>
      </w:r>
      <w:r>
        <w:rPr>
          <w:rFonts w:ascii="Cambria" w:hAnsi="Cambria"/>
          <w:sz w:val="22"/>
          <w:szCs w:val="22"/>
        </w:rPr>
        <w:t>tigation plans, etc.,</w:t>
      </w:r>
    </w:p>
    <w:p w:rsidR="00000000" w:rsidRDefault="00501553">
      <w:pPr>
        <w:jc w:val="both"/>
        <w:rPr>
          <w:rFonts w:ascii="Cambria" w:hAnsi="Cambria"/>
          <w:sz w:val="22"/>
          <w:szCs w:val="22"/>
        </w:rPr>
      </w:pPr>
    </w:p>
    <w:p w:rsidR="00000000" w:rsidRDefault="00501553">
      <w:pPr>
        <w:pStyle w:val="Heading3"/>
        <w:rPr>
          <w:rFonts w:ascii="Cambria" w:hAnsi="Cambria"/>
        </w:rPr>
      </w:pPr>
      <w:r>
        <w:rPr>
          <w:rFonts w:ascii="Cambria" w:hAnsi="Cambria"/>
        </w:rPr>
        <w:t xml:space="preserve">External Communication </w:t>
      </w:r>
    </w:p>
    <w:p w:rsidR="00000000" w:rsidRDefault="00501553">
      <w:pPr>
        <w:rPr>
          <w:rFonts w:ascii="Cambria" w:hAnsi="Cambria"/>
        </w:rPr>
      </w:pPr>
    </w:p>
    <w:p w:rsidR="00000000" w:rsidRDefault="00501553">
      <w:pPr>
        <w:jc w:val="both"/>
        <w:rPr>
          <w:rFonts w:ascii="Cambria" w:hAnsi="Cambria"/>
          <w:sz w:val="22"/>
          <w:szCs w:val="22"/>
        </w:rPr>
      </w:pPr>
      <w:r>
        <w:rPr>
          <w:rFonts w:ascii="Cambria" w:hAnsi="Cambria"/>
          <w:sz w:val="22"/>
          <w:szCs w:val="22"/>
        </w:rPr>
        <w:t>Communication with customer regarding project status, issues &amp; queries, problem resolution, etc., will happen through emails and teleconferences.</w:t>
      </w:r>
    </w:p>
    <w:p w:rsidR="00000000" w:rsidRDefault="00501553">
      <w:pPr>
        <w:jc w:val="center"/>
        <w:rPr>
          <w:rFonts w:ascii="Cambria" w:hAnsi="Cambria"/>
          <w:b/>
          <w:u w:val="single"/>
        </w:rPr>
      </w:pPr>
    </w:p>
    <w:p w:rsidR="00000000" w:rsidRDefault="00501553">
      <w:pPr>
        <w:rPr>
          <w:rFonts w:ascii="Cambria" w:hAnsi="Cambria"/>
        </w:rPr>
      </w:pPr>
    </w:p>
    <w:p w:rsidR="00000000" w:rsidRDefault="00501553">
      <w:pPr>
        <w:rPr>
          <w:rFonts w:ascii="Cambria" w:hAnsi="Cambria"/>
        </w:rPr>
      </w:pPr>
    </w:p>
    <w:p w:rsidR="00000000" w:rsidRDefault="00501553">
      <w:pPr>
        <w:pStyle w:val="Heading1"/>
        <w:rPr>
          <w:rFonts w:ascii="Cambria" w:hAnsi="Cambria"/>
        </w:rPr>
      </w:pPr>
      <w:r>
        <w:rPr>
          <w:rFonts w:ascii="Cambria" w:hAnsi="Cambria"/>
        </w:rPr>
        <w:t>Financials</w:t>
      </w:r>
    </w:p>
    <w:p w:rsidR="00000000" w:rsidRDefault="00501553">
      <w:pPr>
        <w:rPr>
          <w:rFonts w:ascii="Cambria" w:hAnsi="Cambria"/>
        </w:rPr>
      </w:pPr>
    </w:p>
    <w:p w:rsidR="00000000" w:rsidRDefault="00501553">
      <w:pPr>
        <w:rPr>
          <w:rFonts w:ascii="Cambria" w:hAnsi="Cambria"/>
        </w:rPr>
      </w:pPr>
    </w:p>
    <w:p w:rsidR="00000000" w:rsidRDefault="00501553">
      <w:pPr>
        <w:pStyle w:val="Heading2"/>
        <w:rPr>
          <w:rFonts w:ascii="Cambria" w:hAnsi="Cambria"/>
        </w:rPr>
      </w:pPr>
      <w:r>
        <w:rPr>
          <w:rFonts w:ascii="Cambria" w:hAnsi="Cambria"/>
        </w:rPr>
        <w:t>Pricing</w:t>
      </w:r>
    </w:p>
    <w:p w:rsidR="00000000" w:rsidRDefault="00501553">
      <w:pPr>
        <w:rPr>
          <w:rFonts w:ascii="Cambria" w:hAnsi="Cambria"/>
        </w:rPr>
      </w:pPr>
    </w:p>
    <w:p w:rsidR="00000000" w:rsidRDefault="00501553">
      <w:pPr>
        <w:rPr>
          <w:rFonts w:ascii="Cambria" w:hAnsi="Cambria"/>
          <w:sz w:val="22"/>
          <w:szCs w:val="22"/>
        </w:rPr>
      </w:pPr>
      <w:r>
        <w:rPr>
          <w:rFonts w:ascii="Cambria" w:hAnsi="Cambria"/>
          <w:sz w:val="22"/>
          <w:szCs w:val="22"/>
        </w:rPr>
        <w:t>This project is priced based on analy</w:t>
      </w:r>
      <w:r>
        <w:rPr>
          <w:rFonts w:ascii="Cambria" w:hAnsi="Cambria"/>
          <w:sz w:val="22"/>
          <w:szCs w:val="22"/>
        </w:rPr>
        <w:t>sis of the total effort required for executing this project.  Openwave has done this analysis using an effort estimation model, developed based on the previous experience of executing similar projects.</w:t>
      </w: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This project will be executed on a Fixed Price basis.</w:t>
      </w: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Project Location : Offshore Service – at ODC, Chennai, India.</w:t>
      </w:r>
    </w:p>
    <w:p w:rsidR="00000000" w:rsidRDefault="00501553">
      <w:pPr>
        <w:rPr>
          <w:rFonts w:ascii="Cambria" w:hAnsi="Cambria"/>
          <w:sz w:val="22"/>
          <w:szCs w:val="22"/>
        </w:rPr>
      </w:pPr>
    </w:p>
    <w:p w:rsidR="00000000" w:rsidRDefault="00501553">
      <w:pPr>
        <w:rPr>
          <w:rFonts w:ascii="Cambria" w:hAnsi="Cambria"/>
          <w:color w:val="FF0000"/>
          <w:sz w:val="22"/>
          <w:szCs w:val="22"/>
          <w:shd w:val="clear" w:color="auto" w:fill="FFFF00"/>
        </w:rPr>
      </w:pPr>
      <w:r>
        <w:rPr>
          <w:rFonts w:ascii="Cambria" w:hAnsi="Cambria"/>
          <w:sz w:val="22"/>
          <w:szCs w:val="22"/>
        </w:rPr>
        <w:t xml:space="preserve">The total cost for this project is </w:t>
      </w:r>
      <w:r>
        <w:rPr>
          <w:rFonts w:ascii="Cambria" w:hAnsi="Cambria"/>
          <w:color w:val="FF0000"/>
          <w:sz w:val="22"/>
          <w:szCs w:val="22"/>
          <w:shd w:val="clear" w:color="auto" w:fill="FFFF00"/>
        </w:rPr>
        <w:t>USD XXXX</w:t>
      </w:r>
    </w:p>
    <w:p w:rsidR="00000000" w:rsidRDefault="00501553">
      <w:pPr>
        <w:rPr>
          <w:rFonts w:ascii="Cambria" w:hAnsi="Cambria"/>
          <w:sz w:val="22"/>
          <w:szCs w:val="22"/>
        </w:rPr>
      </w:pPr>
    </w:p>
    <w:p w:rsidR="00000000" w:rsidRDefault="00501553">
      <w:pPr>
        <w:rPr>
          <w:rFonts w:ascii="Cambria" w:hAnsi="Cambria"/>
          <w:color w:val="FF0000"/>
          <w:sz w:val="22"/>
          <w:szCs w:val="22"/>
          <w:shd w:val="clear" w:color="auto" w:fill="FFFF00"/>
        </w:rPr>
      </w:pPr>
      <w:r>
        <w:rPr>
          <w:rFonts w:ascii="Cambria" w:hAnsi="Cambria"/>
          <w:sz w:val="22"/>
          <w:szCs w:val="22"/>
        </w:rPr>
        <w:t xml:space="preserve">The final price (after offering a discount of USD 1,875) for this project is </w:t>
      </w:r>
      <w:r>
        <w:rPr>
          <w:rFonts w:ascii="Cambria" w:hAnsi="Cambria"/>
          <w:color w:val="FF0000"/>
          <w:sz w:val="22"/>
          <w:szCs w:val="22"/>
          <w:shd w:val="clear" w:color="auto" w:fill="FFFF00"/>
        </w:rPr>
        <w:t>USD XXXX</w:t>
      </w:r>
    </w:p>
    <w:p w:rsidR="00000000" w:rsidRDefault="00501553">
      <w:pPr>
        <w:rPr>
          <w:rFonts w:ascii="Cambria" w:hAnsi="Cambria"/>
        </w:rPr>
      </w:pPr>
    </w:p>
    <w:p w:rsidR="00000000" w:rsidRDefault="00501553">
      <w:pPr>
        <w:rPr>
          <w:rFonts w:ascii="Cambria" w:hAnsi="Cambria"/>
          <w:color w:val="FF0000"/>
          <w:sz w:val="22"/>
          <w:szCs w:val="22"/>
          <w:shd w:val="clear" w:color="auto" w:fill="FFFF00"/>
        </w:rPr>
      </w:pPr>
      <w:r>
        <w:rPr>
          <w:rFonts w:ascii="Cambria" w:hAnsi="Cambria"/>
          <w:sz w:val="22"/>
          <w:szCs w:val="22"/>
        </w:rPr>
        <w:t>Any additional new requirements or change requests over and</w:t>
      </w:r>
      <w:r>
        <w:rPr>
          <w:rFonts w:ascii="Cambria" w:hAnsi="Cambria"/>
          <w:sz w:val="22"/>
          <w:szCs w:val="22"/>
        </w:rPr>
        <w:t xml:space="preserve"> above the agreed scope of work will be charged at </w:t>
      </w:r>
      <w:r>
        <w:rPr>
          <w:rFonts w:ascii="Cambria" w:hAnsi="Cambria"/>
          <w:color w:val="FF0000"/>
          <w:sz w:val="22"/>
          <w:szCs w:val="22"/>
          <w:shd w:val="clear" w:color="auto" w:fill="FFFF00"/>
        </w:rPr>
        <w:t>USD XX per hour.</w:t>
      </w:r>
    </w:p>
    <w:p w:rsidR="00000000" w:rsidRDefault="00501553">
      <w:pPr>
        <w:rPr>
          <w:rFonts w:ascii="Cambria" w:hAnsi="Cambria"/>
          <w:sz w:val="22"/>
          <w:szCs w:val="22"/>
        </w:rPr>
      </w:pPr>
    </w:p>
    <w:p w:rsidR="00000000" w:rsidRDefault="00501553">
      <w:pPr>
        <w:rPr>
          <w:rFonts w:ascii="Cambria" w:hAnsi="Cambria"/>
        </w:rPr>
      </w:pPr>
    </w:p>
    <w:p w:rsidR="00000000" w:rsidRDefault="00501553">
      <w:pPr>
        <w:pStyle w:val="Heading2"/>
        <w:rPr>
          <w:rFonts w:ascii="Cambria" w:hAnsi="Cambria"/>
        </w:rPr>
      </w:pPr>
      <w:r>
        <w:rPr>
          <w:rFonts w:ascii="Cambria" w:hAnsi="Cambria"/>
        </w:rPr>
        <w:t>Payment Terms</w:t>
      </w:r>
    </w:p>
    <w:p w:rsidR="00000000" w:rsidRDefault="00501553">
      <w:pPr>
        <w:rPr>
          <w:rFonts w:ascii="Cambria" w:hAnsi="Cambria"/>
        </w:rPr>
      </w:pPr>
    </w:p>
    <w:p w:rsidR="00000000" w:rsidRDefault="00501553">
      <w:pPr>
        <w:rPr>
          <w:rFonts w:ascii="Cambria" w:hAnsi="Cambria"/>
          <w:sz w:val="22"/>
          <w:szCs w:val="22"/>
        </w:rPr>
      </w:pPr>
      <w:r>
        <w:rPr>
          <w:rFonts w:ascii="Cambria" w:hAnsi="Cambria"/>
          <w:sz w:val="22"/>
          <w:szCs w:val="22"/>
        </w:rPr>
        <w:t>The following are the terms of payment for executing this project:</w:t>
      </w:r>
    </w:p>
    <w:p w:rsidR="00000000" w:rsidRDefault="00501553">
      <w:pPr>
        <w:rPr>
          <w:rFonts w:ascii="Cambria" w:hAnsi="Cambria"/>
          <w:sz w:val="22"/>
          <w:szCs w:val="22"/>
        </w:rPr>
      </w:pPr>
    </w:p>
    <w:p w:rsidR="00000000" w:rsidRDefault="00501553">
      <w:pPr>
        <w:numPr>
          <w:ilvl w:val="0"/>
          <w:numId w:val="11"/>
        </w:numPr>
        <w:rPr>
          <w:rFonts w:ascii="Cambria" w:hAnsi="Cambria"/>
          <w:sz w:val="22"/>
          <w:szCs w:val="22"/>
          <w:shd w:val="clear" w:color="auto" w:fill="FFFF00"/>
        </w:rPr>
      </w:pPr>
      <w:r>
        <w:rPr>
          <w:rFonts w:ascii="Cambria" w:hAnsi="Cambria"/>
          <w:sz w:val="22"/>
          <w:szCs w:val="22"/>
          <w:shd w:val="clear" w:color="auto" w:fill="FFFF00"/>
        </w:rPr>
        <w:t>?% After agreement to commence work and project plan has been agreed</w:t>
      </w:r>
    </w:p>
    <w:p w:rsidR="00000000" w:rsidRDefault="00501553">
      <w:pPr>
        <w:numPr>
          <w:ilvl w:val="0"/>
          <w:numId w:val="11"/>
        </w:numPr>
        <w:rPr>
          <w:rFonts w:ascii="Cambria" w:hAnsi="Cambria"/>
          <w:sz w:val="22"/>
          <w:szCs w:val="22"/>
          <w:shd w:val="clear" w:color="auto" w:fill="FFFF00"/>
        </w:rPr>
      </w:pPr>
      <w:r>
        <w:rPr>
          <w:rFonts w:ascii="Cambria" w:hAnsi="Cambria"/>
          <w:sz w:val="22"/>
          <w:szCs w:val="22"/>
          <w:shd w:val="clear" w:color="auto" w:fill="FFFF00"/>
        </w:rPr>
        <w:t>?% on reaching Milestone 1 (as giv</w:t>
      </w:r>
      <w:r>
        <w:rPr>
          <w:rFonts w:ascii="Cambria" w:hAnsi="Cambria"/>
          <w:sz w:val="22"/>
          <w:szCs w:val="22"/>
          <w:shd w:val="clear" w:color="auto" w:fill="FFFF00"/>
        </w:rPr>
        <w:t>en in Section 5.3 – Project Schedule)</w:t>
      </w:r>
    </w:p>
    <w:p w:rsidR="00000000" w:rsidRDefault="00501553">
      <w:pPr>
        <w:numPr>
          <w:ilvl w:val="0"/>
          <w:numId w:val="11"/>
        </w:numPr>
        <w:rPr>
          <w:rFonts w:ascii="Cambria" w:hAnsi="Cambria"/>
          <w:sz w:val="22"/>
          <w:szCs w:val="22"/>
          <w:shd w:val="clear" w:color="auto" w:fill="FFFF00"/>
        </w:rPr>
      </w:pPr>
      <w:r>
        <w:rPr>
          <w:rFonts w:ascii="Cambria" w:hAnsi="Cambria"/>
          <w:sz w:val="22"/>
          <w:szCs w:val="22"/>
          <w:shd w:val="clear" w:color="auto" w:fill="FFFF00"/>
        </w:rPr>
        <w:t>?% on reaching Milestone 2 (as given in Section 5.3 – Project Schedule)</w:t>
      </w:r>
    </w:p>
    <w:p w:rsidR="00000000" w:rsidRDefault="00501553">
      <w:pPr>
        <w:numPr>
          <w:ilvl w:val="0"/>
          <w:numId w:val="11"/>
        </w:numPr>
        <w:rPr>
          <w:rFonts w:ascii="Cambria" w:hAnsi="Cambria"/>
          <w:sz w:val="22"/>
          <w:szCs w:val="22"/>
          <w:shd w:val="clear" w:color="auto" w:fill="FFFF00"/>
        </w:rPr>
      </w:pPr>
      <w:r>
        <w:rPr>
          <w:rFonts w:ascii="Cambria" w:hAnsi="Cambria"/>
          <w:sz w:val="22"/>
          <w:szCs w:val="22"/>
          <w:shd w:val="clear" w:color="auto" w:fill="FFFF00"/>
        </w:rPr>
        <w:t>?% on reaching Milestone 3 (as given in Section 5.3 – Project Schedule)</w:t>
      </w:r>
    </w:p>
    <w:p w:rsidR="00000000" w:rsidRDefault="00501553">
      <w:pPr>
        <w:numPr>
          <w:ilvl w:val="0"/>
          <w:numId w:val="11"/>
        </w:numPr>
        <w:rPr>
          <w:rFonts w:ascii="Cambria" w:hAnsi="Cambria"/>
          <w:sz w:val="22"/>
          <w:szCs w:val="22"/>
          <w:shd w:val="clear" w:color="auto" w:fill="FFFF00"/>
        </w:rPr>
      </w:pPr>
      <w:r>
        <w:rPr>
          <w:rFonts w:ascii="Cambria" w:hAnsi="Cambria"/>
          <w:sz w:val="22"/>
          <w:szCs w:val="22"/>
          <w:shd w:val="clear" w:color="auto" w:fill="FFFF00"/>
        </w:rPr>
        <w:t>?% on reaching Milestone 5 (as given in Section 5.3 – Project Schedule)</w:t>
      </w:r>
    </w:p>
    <w:p w:rsidR="00000000" w:rsidRDefault="00501553">
      <w:pPr>
        <w:numPr>
          <w:ilvl w:val="0"/>
          <w:numId w:val="11"/>
        </w:numPr>
        <w:rPr>
          <w:rFonts w:ascii="Cambria" w:hAnsi="Cambria"/>
          <w:sz w:val="22"/>
          <w:szCs w:val="22"/>
          <w:shd w:val="clear" w:color="auto" w:fill="FFFF00"/>
        </w:rPr>
      </w:pPr>
      <w:r>
        <w:rPr>
          <w:rFonts w:ascii="Cambria" w:hAnsi="Cambria"/>
          <w:sz w:val="22"/>
          <w:szCs w:val="22"/>
          <w:shd w:val="clear" w:color="auto" w:fill="FFFF00"/>
        </w:rPr>
        <w:t>?%</w:t>
      </w:r>
      <w:r>
        <w:rPr>
          <w:rFonts w:ascii="Cambria" w:hAnsi="Cambria"/>
          <w:sz w:val="22"/>
          <w:szCs w:val="22"/>
          <w:shd w:val="clear" w:color="auto" w:fill="FFFF00"/>
        </w:rPr>
        <w:t xml:space="preserve"> on reaching Milestone 5(as given in Section 5.3 – Project Schedule) and after deployment and all documented requirements have been met and final testing has been completed on the live environment </w:t>
      </w:r>
    </w:p>
    <w:p w:rsidR="00000000" w:rsidRDefault="00501553">
      <w:pPr>
        <w:rPr>
          <w:rFonts w:ascii="Cambria" w:hAnsi="Cambria"/>
          <w:sz w:val="22"/>
          <w:szCs w:val="22"/>
        </w:rPr>
      </w:pPr>
    </w:p>
    <w:p w:rsidR="00000000" w:rsidRDefault="00501553">
      <w:pPr>
        <w:rPr>
          <w:rFonts w:ascii="Cambria" w:hAnsi="Cambria"/>
        </w:rPr>
      </w:pPr>
    </w:p>
    <w:p w:rsidR="00000000" w:rsidRDefault="00501553">
      <w:pPr>
        <w:pStyle w:val="Heading2"/>
        <w:rPr>
          <w:rFonts w:ascii="Cambria" w:hAnsi="Cambria"/>
        </w:rPr>
      </w:pPr>
      <w:r>
        <w:rPr>
          <w:rFonts w:ascii="Cambria" w:hAnsi="Cambria"/>
        </w:rPr>
        <w:t>Warranty</w:t>
      </w:r>
    </w:p>
    <w:p w:rsidR="00000000" w:rsidRDefault="00501553">
      <w:pPr>
        <w:rPr>
          <w:rFonts w:ascii="Cambria" w:hAnsi="Cambria"/>
        </w:rPr>
      </w:pPr>
    </w:p>
    <w:p w:rsidR="00000000" w:rsidRDefault="00501553">
      <w:pPr>
        <w:rPr>
          <w:rFonts w:ascii="Cambria" w:hAnsi="Cambria"/>
          <w:sz w:val="22"/>
          <w:szCs w:val="22"/>
        </w:rPr>
      </w:pPr>
      <w:r>
        <w:rPr>
          <w:rFonts w:ascii="Cambria" w:hAnsi="Cambria"/>
          <w:sz w:val="22"/>
          <w:szCs w:val="22"/>
        </w:rPr>
        <w:t>The deliverables made will be covered for a wa</w:t>
      </w:r>
      <w:r>
        <w:rPr>
          <w:rFonts w:ascii="Cambria" w:hAnsi="Cambria"/>
          <w:sz w:val="22"/>
          <w:szCs w:val="22"/>
        </w:rPr>
        <w:t>rranty against critical fixes and bugs for a period of 3 months from the date of delivery.</w:t>
      </w: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p>
    <w:p w:rsidR="00000000" w:rsidRDefault="00501553">
      <w:pPr>
        <w:rPr>
          <w:rFonts w:ascii="Cambria" w:hAnsi="Cambria"/>
        </w:rPr>
      </w:pPr>
    </w:p>
    <w:p w:rsidR="00000000" w:rsidRDefault="00501553">
      <w:pPr>
        <w:rPr>
          <w:rFonts w:ascii="Cambria" w:hAnsi="Cambria"/>
          <w:b/>
          <w:sz w:val="22"/>
          <w:szCs w:val="22"/>
        </w:rPr>
      </w:pPr>
      <w:r>
        <w:rPr>
          <w:rFonts w:ascii="Cambria" w:hAnsi="Cambria"/>
          <w:b/>
          <w:sz w:val="22"/>
          <w:szCs w:val="22"/>
        </w:rPr>
        <w:t>Agreed &amp; Accepted</w:t>
      </w:r>
    </w:p>
    <w:p w:rsidR="00000000" w:rsidRDefault="00501553">
      <w:pPr>
        <w:rPr>
          <w:rFonts w:ascii="Cambria" w:hAnsi="Cambria"/>
          <w:b/>
          <w:sz w:val="22"/>
          <w:szCs w:val="22"/>
        </w:rPr>
      </w:pP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By: _________________________________</w:t>
      </w: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Title: _______________________________</w:t>
      </w: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Dated: ______________________________</w:t>
      </w: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Company: ______</w:t>
      </w:r>
      <w:r>
        <w:rPr>
          <w:rFonts w:ascii="Cambria" w:hAnsi="Cambria"/>
          <w:sz w:val="22"/>
          <w:szCs w:val="22"/>
        </w:rPr>
        <w:t>_____________________</w:t>
      </w:r>
    </w:p>
    <w:p w:rsidR="00000000" w:rsidRDefault="00501553">
      <w:pPr>
        <w:rPr>
          <w:rFonts w:ascii="Cambria" w:hAnsi="Cambria"/>
          <w:sz w:val="22"/>
          <w:szCs w:val="22"/>
        </w:rPr>
      </w:pPr>
    </w:p>
    <w:p w:rsidR="00000000" w:rsidRDefault="00501553">
      <w:pPr>
        <w:rPr>
          <w:rFonts w:ascii="Cambria" w:hAnsi="Cambria"/>
          <w:sz w:val="22"/>
          <w:szCs w:val="22"/>
        </w:rPr>
      </w:pPr>
      <w:r>
        <w:rPr>
          <w:rFonts w:ascii="Cambria" w:hAnsi="Cambria"/>
          <w:sz w:val="22"/>
          <w:szCs w:val="22"/>
        </w:rPr>
        <w:t>Address: ____________________________</w:t>
      </w:r>
    </w:p>
    <w:p w:rsidR="00000000" w:rsidRDefault="00501553">
      <w:pPr>
        <w:rPr>
          <w:rFonts w:ascii="Cambria" w:hAnsi="Cambria"/>
          <w:sz w:val="22"/>
          <w:szCs w:val="22"/>
        </w:rPr>
      </w:pPr>
    </w:p>
    <w:p w:rsidR="00000000" w:rsidRDefault="00501553">
      <w:r>
        <w:rPr>
          <w:rFonts w:ascii="Cambria" w:hAnsi="Cambria"/>
          <w:sz w:val="22"/>
          <w:szCs w:val="22"/>
        </w:rPr>
        <w:t>___________________________________</w:t>
      </w:r>
    </w:p>
    <w:sectPr w:rsidR="0000000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0" w:right="1080" w:bottom="950" w:left="1080" w:header="14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501553">
      <w:r>
        <w:separator/>
      </w:r>
    </w:p>
  </w:endnote>
  <w:endnote w:type="continuationSeparator" w:id="0">
    <w:p w:rsidR="00000000" w:rsidRDefault="005015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ahoma"/>
    <w:panose1 w:val="02020803070505020304"/>
    <w:charset w:val="00"/>
    <w:family w:val="roman"/>
    <w:pitch w:val="default"/>
    <w:sig w:usb0="00000000" w:usb1="00000000" w:usb2="00000000" w:usb3="00000000" w:csb0="00000000" w:csb1="00000000"/>
  </w:font>
  <w:font w:name="Monotype Sorts">
    <w:altName w:val="Symbol"/>
    <w:charset w:val="02"/>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Univers (WN)">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042029" w:usb3="00000000" w:csb0="8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55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55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55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501553">
      <w:r>
        <w:separator/>
      </w:r>
    </w:p>
  </w:footnote>
  <w:footnote w:type="continuationSeparator" w:id="0">
    <w:p w:rsidR="00000000" w:rsidRDefault="005015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55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55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55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9pt" filled="t">
        <v:fill color2="black"/>
        <v:imagedata r:id="rId1" o:title=""/>
      </v:shape>
    </w:pict>
  </w:numPicBullet>
  <w:numPicBullet w:numPicBulletId="1">
    <w:pict>
      <v:shape id="_x0000_i1026" type="#_x0000_t75" style="width:3pt;height:9pt" filled="t">
        <v:fill color2="black"/>
        <v:imagedata r:id="rId2" o:title=""/>
      </v:shape>
    </w:pict>
  </w:numPicBullet>
  <w:numPicBullet w:numPicBulletId="2">
    <w:pict>
      <v:shape id="_x0000_i1027" type="#_x0000_t75" style="width:3pt;height:9pt" filled="t">
        <v:fill color2="black"/>
        <v:imagedata r:id="rId3" o:title=""/>
      </v:shape>
    </w:pict>
  </w:numPicBullet>
  <w:abstractNum w:abstractNumId="0">
    <w:nsid w:val="00000001"/>
    <w:multiLevelType w:val="multilevel"/>
    <w:tmpl w:val="00000001"/>
    <w:lvl w:ilvl="0">
      <w:start w:val="1"/>
      <w:numFmt w:val="decimal"/>
      <w:lvlText w:val="%1"/>
      <w:lvlJc w:val="left"/>
      <w:pPr>
        <w:tabs>
          <w:tab w:val="num" w:pos="7945"/>
        </w:tabs>
        <w:ind w:left="7945" w:hanging="432"/>
      </w:pPr>
    </w:lvl>
    <w:lvl w:ilvl="1">
      <w:start w:val="1"/>
      <w:numFmt w:val="decimal"/>
      <w:lvlText w:val="%1.%2"/>
      <w:lvlJc w:val="left"/>
      <w:pPr>
        <w:tabs>
          <w:tab w:val="num" w:pos="8089"/>
        </w:tabs>
        <w:ind w:left="8089" w:hanging="576"/>
      </w:pPr>
    </w:lvl>
    <w:lvl w:ilvl="2">
      <w:start w:val="1"/>
      <w:numFmt w:val="decimal"/>
      <w:lvlText w:val="%1.%2.%3"/>
      <w:lvlJc w:val="left"/>
      <w:pPr>
        <w:tabs>
          <w:tab w:val="num" w:pos="8233"/>
        </w:tabs>
        <w:ind w:left="8233" w:hanging="720"/>
      </w:pPr>
      <w:rPr>
        <w:rFonts w:ascii="Wingdings" w:hAnsi="Wingdings"/>
      </w:rPr>
    </w:lvl>
    <w:lvl w:ilvl="3">
      <w:start w:val="1"/>
      <w:numFmt w:val="decimal"/>
      <w:lvlText w:val="%2.%3.%4"/>
      <w:lvlJc w:val="left"/>
      <w:pPr>
        <w:tabs>
          <w:tab w:val="num" w:pos="8377"/>
        </w:tabs>
        <w:ind w:left="8377" w:hanging="864"/>
      </w:pPr>
    </w:lvl>
    <w:lvl w:ilvl="4">
      <w:start w:val="1"/>
      <w:numFmt w:val="decimal"/>
      <w:lvlText w:val="%1.%2.%3.%4.%5"/>
      <w:lvlJc w:val="left"/>
      <w:pPr>
        <w:tabs>
          <w:tab w:val="num" w:pos="8521"/>
        </w:tabs>
        <w:ind w:left="8521" w:hanging="1008"/>
      </w:pPr>
    </w:lvl>
    <w:lvl w:ilvl="5">
      <w:start w:val="1"/>
      <w:numFmt w:val="decimal"/>
      <w:lvlText w:val="%1.%2.%3.%4.%5.%6"/>
      <w:lvlJc w:val="left"/>
      <w:pPr>
        <w:tabs>
          <w:tab w:val="num" w:pos="8665"/>
        </w:tabs>
        <w:ind w:left="8665" w:hanging="1152"/>
      </w:pPr>
    </w:lvl>
    <w:lvl w:ilvl="6">
      <w:start w:val="1"/>
      <w:numFmt w:val="decimal"/>
      <w:lvlText w:val="%1.%2.%3.%4.%5.%6.%7"/>
      <w:lvlJc w:val="left"/>
      <w:pPr>
        <w:tabs>
          <w:tab w:val="num" w:pos="8809"/>
        </w:tabs>
        <w:ind w:left="8809" w:hanging="1296"/>
      </w:pPr>
    </w:lvl>
    <w:lvl w:ilvl="7">
      <w:start w:val="1"/>
      <w:numFmt w:val="decimal"/>
      <w:lvlText w:val="%1.%2.%3.%4.%5.%6.%7.%8"/>
      <w:lvlJc w:val="left"/>
      <w:pPr>
        <w:tabs>
          <w:tab w:val="num" w:pos="8953"/>
        </w:tabs>
        <w:ind w:left="8953" w:hanging="1440"/>
      </w:pPr>
    </w:lvl>
    <w:lvl w:ilvl="8">
      <w:start w:val="1"/>
      <w:numFmt w:val="decimal"/>
      <w:lvlText w:val="%1.%2.%3.%4.%5.%6.%7.%8.%9"/>
      <w:lvlJc w:val="left"/>
      <w:pPr>
        <w:tabs>
          <w:tab w:val="num" w:pos="9097"/>
        </w:tabs>
        <w:ind w:left="9097" w:hanging="1584"/>
      </w:p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8"/>
        <w:szCs w:val="28"/>
      </w:r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2"/>
    <w:lvl w:ilvl="0">
      <w:start w:val="1"/>
      <w:numFmt w:val="bullet"/>
      <w:lvlText w:val=""/>
      <w:lvlJc w:val="left"/>
      <w:pPr>
        <w:tabs>
          <w:tab w:val="num" w:pos="1800"/>
        </w:tabs>
        <w:ind w:left="180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0"/>
        </w:tabs>
        <w:ind w:left="108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0"/>
        </w:tabs>
        <w:ind w:left="360" w:hanging="360"/>
      </w:pPr>
      <w:rPr>
        <w:rFonts w:ascii="Symbol" w:hAnsi="Symbol"/>
      </w:rPr>
    </w:lvl>
  </w:abstractNum>
  <w:abstractNum w:abstractNumId="5">
    <w:nsid w:val="00000006"/>
    <w:multiLevelType w:val="multilevel"/>
    <w:tmpl w:val="00000006"/>
    <w:name w:val="WW8Num9"/>
    <w:lvl w:ilvl="0">
      <w:start w:val="1"/>
      <w:numFmt w:val="decimal"/>
      <w:lvlText w:val="%1.0"/>
      <w:lvlJc w:val="left"/>
      <w:pPr>
        <w:tabs>
          <w:tab w:val="num" w:pos="940"/>
        </w:tabs>
        <w:ind w:left="940" w:hanging="720"/>
      </w:pPr>
      <w:rPr>
        <w:rFonts w:ascii="Times New Roman Bold" w:hAnsi="Times New Roman Bold"/>
        <w:b/>
        <w:i w:val="0"/>
        <w:sz w:val="28"/>
      </w:rPr>
    </w:lvl>
    <w:lvl w:ilvl="1">
      <w:start w:val="1"/>
      <w:numFmt w:val="decimal"/>
      <w:lvlText w:val="%1.%2"/>
      <w:lvlJc w:val="left"/>
      <w:pPr>
        <w:tabs>
          <w:tab w:val="num" w:pos="940"/>
        </w:tabs>
        <w:ind w:left="940" w:hanging="720"/>
      </w:pPr>
      <w:rPr>
        <w:rFonts w:ascii="Times New Roman Bold" w:hAnsi="Times New Roman Bold"/>
        <w:b/>
        <w:i w:val="0"/>
        <w:sz w:val="28"/>
      </w:rPr>
    </w:lvl>
    <w:lvl w:ilvl="2">
      <w:start w:val="1"/>
      <w:numFmt w:val="decimal"/>
      <w:lvlText w:val="%1.%2.%3"/>
      <w:lvlJc w:val="left"/>
      <w:pPr>
        <w:tabs>
          <w:tab w:val="num" w:pos="940"/>
        </w:tabs>
        <w:ind w:left="940" w:hanging="720"/>
      </w:pPr>
      <w:rPr>
        <w:sz w:val="28"/>
        <w:szCs w:val="28"/>
      </w:rPr>
    </w:lvl>
    <w:lvl w:ilvl="3">
      <w:start w:val="1"/>
      <w:numFmt w:val="decimal"/>
      <w:lvlText w:val="%1.%2.%3.%4"/>
      <w:lvlJc w:val="left"/>
      <w:pPr>
        <w:tabs>
          <w:tab w:val="num" w:pos="940"/>
        </w:tabs>
        <w:ind w:left="940" w:hanging="720"/>
      </w:pPr>
      <w:rPr>
        <w:sz w:val="28"/>
        <w:szCs w:val="28"/>
      </w:rPr>
    </w:lvl>
    <w:lvl w:ilvl="4">
      <w:start w:val="1"/>
      <w:numFmt w:val="none"/>
      <w:lvlText w:val=""/>
      <w:lvlJc w:val="left"/>
      <w:pPr>
        <w:tabs>
          <w:tab w:val="num" w:pos="940"/>
        </w:tabs>
        <w:ind w:left="940" w:hanging="720"/>
      </w:pPr>
      <w:rPr>
        <w:rFonts w:ascii="Times New Roman" w:hAnsi="Times New Roman"/>
        <w:b w:val="0"/>
        <w:i w:val="0"/>
        <w:sz w:val="22"/>
      </w:rPr>
    </w:lvl>
    <w:lvl w:ilvl="5">
      <w:start w:val="1"/>
      <w:numFmt w:val="none"/>
      <w:lvlText w:val=""/>
      <w:lvlJc w:val="left"/>
      <w:pPr>
        <w:tabs>
          <w:tab w:val="num" w:pos="940"/>
        </w:tabs>
        <w:ind w:left="940" w:hanging="720"/>
      </w:pPr>
      <w:rPr>
        <w:rFonts w:ascii="Times New Roman" w:hAnsi="Times New Roman"/>
        <w:b w:val="0"/>
        <w:i w:val="0"/>
        <w:sz w:val="22"/>
      </w:rPr>
    </w:lvl>
    <w:lvl w:ilvl="6">
      <w:start w:val="1"/>
      <w:numFmt w:val="none"/>
      <w:lvlText w:val=""/>
      <w:lvlJc w:val="left"/>
      <w:pPr>
        <w:tabs>
          <w:tab w:val="num" w:pos="940"/>
        </w:tabs>
        <w:ind w:left="940" w:hanging="720"/>
      </w:pPr>
      <w:rPr>
        <w:rFonts w:ascii="Times New Roman" w:hAnsi="Times New Roman"/>
        <w:b w:val="0"/>
        <w:i w:val="0"/>
        <w:sz w:val="22"/>
      </w:rPr>
    </w:lvl>
    <w:lvl w:ilvl="7">
      <w:start w:val="1"/>
      <w:numFmt w:val="none"/>
      <w:lvlText w:val=""/>
      <w:lvlJc w:val="left"/>
      <w:pPr>
        <w:tabs>
          <w:tab w:val="num" w:pos="940"/>
        </w:tabs>
        <w:ind w:left="940" w:hanging="720"/>
      </w:pPr>
      <w:rPr>
        <w:rFonts w:ascii="Times New Roman" w:hAnsi="Times New Roman"/>
        <w:b w:val="0"/>
        <w:i w:val="0"/>
        <w:sz w:val="22"/>
      </w:rPr>
    </w:lvl>
    <w:lvl w:ilvl="8">
      <w:start w:val="1"/>
      <w:numFmt w:val="none"/>
      <w:lvlText w:val=""/>
      <w:lvlJc w:val="left"/>
      <w:pPr>
        <w:tabs>
          <w:tab w:val="num" w:pos="4540"/>
        </w:tabs>
        <w:ind w:left="4540" w:hanging="1440"/>
      </w:pPr>
    </w:lvl>
  </w:abstractNum>
  <w:abstractNum w:abstractNumId="6">
    <w:nsid w:val="00000007"/>
    <w:multiLevelType w:val="singleLevel"/>
    <w:tmpl w:val="00000007"/>
    <w:name w:val="WW8Num11"/>
    <w:lvl w:ilvl="0">
      <w:start w:val="1"/>
      <w:numFmt w:val="bullet"/>
      <w:lvlText w:val=""/>
      <w:lvlJc w:val="left"/>
      <w:pPr>
        <w:tabs>
          <w:tab w:val="num" w:pos="0"/>
        </w:tabs>
        <w:ind w:left="720" w:hanging="360"/>
      </w:pPr>
      <w:rPr>
        <w:rFonts w:ascii="Symbol" w:hAnsi="Symbol"/>
      </w:rPr>
    </w:lvl>
  </w:abstractNum>
  <w:abstractNum w:abstractNumId="7">
    <w:nsid w:val="00000008"/>
    <w:multiLevelType w:val="singleLevel"/>
    <w:tmpl w:val="00000008"/>
    <w:name w:val="WW8Num16"/>
    <w:lvl w:ilvl="0">
      <w:start w:val="1"/>
      <w:numFmt w:val="bullet"/>
      <w:lvlText w:val=""/>
      <w:lvlJc w:val="left"/>
      <w:pPr>
        <w:tabs>
          <w:tab w:val="num" w:pos="360"/>
        </w:tabs>
        <w:ind w:left="360" w:hanging="360"/>
      </w:pPr>
      <w:rPr>
        <w:rFonts w:ascii="Wingdings" w:hAnsi="Wingdings"/>
      </w:rPr>
    </w:lvl>
  </w:abstractNum>
  <w:abstractNum w:abstractNumId="8">
    <w:nsid w:val="00000009"/>
    <w:multiLevelType w:val="singleLevel"/>
    <w:tmpl w:val="00000009"/>
    <w:name w:val="WW8Num18"/>
    <w:lvl w:ilvl="0">
      <w:start w:val="1"/>
      <w:numFmt w:val="bullet"/>
      <w:lvlText w:val=""/>
      <w:lvlJc w:val="left"/>
      <w:pPr>
        <w:tabs>
          <w:tab w:val="num" w:pos="360"/>
        </w:tabs>
        <w:ind w:left="360" w:hanging="360"/>
      </w:pPr>
      <w:rPr>
        <w:rFonts w:ascii="Symbol" w:hAnsi="Symbol"/>
      </w:rPr>
    </w:lvl>
  </w:abstractNum>
  <w:abstractNum w:abstractNumId="9">
    <w:nsid w:val="0000000A"/>
    <w:multiLevelType w:val="singleLevel"/>
    <w:tmpl w:val="0000000A"/>
    <w:name w:val="WW8Num19"/>
    <w:lvl w:ilvl="0">
      <w:start w:val="1"/>
      <w:numFmt w:val="bullet"/>
      <w:lvlText w:val=""/>
      <w:lvlJc w:val="left"/>
      <w:pPr>
        <w:tabs>
          <w:tab w:val="num" w:pos="648"/>
        </w:tabs>
        <w:ind w:left="648" w:hanging="360"/>
      </w:pPr>
      <w:rPr>
        <w:rFonts w:ascii="Monotype Sorts" w:hAnsi="Monotype Sorts"/>
        <w:color w:val="000000"/>
      </w:rPr>
    </w:lvl>
  </w:abstractNum>
  <w:abstractNum w:abstractNumId="10">
    <w:nsid w:val="0000000B"/>
    <w:multiLevelType w:val="singleLevel"/>
    <w:tmpl w:val="0000000B"/>
    <w:name w:val="WW8Num23"/>
    <w:lvl w:ilvl="0">
      <w:start w:val="1"/>
      <w:numFmt w:val="bullet"/>
      <w:lvlText w:val=""/>
      <w:lvlJc w:val="left"/>
      <w:pPr>
        <w:tabs>
          <w:tab w:val="num" w:pos="0"/>
        </w:tabs>
        <w:ind w:left="360" w:hanging="360"/>
      </w:pPr>
      <w:rPr>
        <w:rFonts w:ascii="Symbol" w:hAnsi="Symbol"/>
      </w:rPr>
    </w:lvl>
  </w:abstractNum>
  <w:abstractNum w:abstractNumId="11">
    <w:nsid w:val="0000000C"/>
    <w:multiLevelType w:val="singleLevel"/>
    <w:tmpl w:val="0000000C"/>
    <w:name w:val="WW8Num24"/>
    <w:lvl w:ilvl="0">
      <w:start w:val="1"/>
      <w:numFmt w:val="bullet"/>
      <w:lvlText w:val=""/>
      <w:lvlJc w:val="left"/>
      <w:pPr>
        <w:tabs>
          <w:tab w:val="num" w:pos="0"/>
        </w:tabs>
        <w:ind w:left="720" w:hanging="360"/>
      </w:pPr>
      <w:rPr>
        <w:rFonts w:ascii="Symbol" w:hAnsi="Symbol"/>
      </w:rPr>
    </w:lvl>
  </w:abstractNum>
  <w:abstractNum w:abstractNumId="12">
    <w:nsid w:val="0000000D"/>
    <w:multiLevelType w:val="singleLevel"/>
    <w:tmpl w:val="0000000D"/>
    <w:name w:val="WW8Num25"/>
    <w:lvl w:ilvl="0">
      <w:start w:val="1"/>
      <w:numFmt w:val="bullet"/>
      <w:lvlText w:val=""/>
      <w:lvlJc w:val="left"/>
      <w:pPr>
        <w:tabs>
          <w:tab w:val="num" w:pos="1080"/>
        </w:tabs>
        <w:ind w:left="1080" w:hanging="360"/>
      </w:pPr>
      <w:rPr>
        <w:rFonts w:ascii="Symbol" w:hAnsi="Symbol"/>
      </w:rPr>
    </w:lvl>
  </w:abstractNum>
  <w:abstractNum w:abstractNumId="13">
    <w:nsid w:val="0000000E"/>
    <w:multiLevelType w:val="singleLevel"/>
    <w:tmpl w:val="0000000E"/>
    <w:name w:val="WW8Num26"/>
    <w:lvl w:ilvl="0">
      <w:start w:val="1"/>
      <w:numFmt w:val="bullet"/>
      <w:lvlText w:val=""/>
      <w:lvlJc w:val="left"/>
      <w:pPr>
        <w:tabs>
          <w:tab w:val="num" w:pos="360"/>
        </w:tabs>
        <w:ind w:left="360" w:hanging="360"/>
      </w:pPr>
      <w:rPr>
        <w:rFonts w:ascii="Wingdings" w:hAnsi="Wingdings"/>
      </w:rPr>
    </w:lvl>
  </w:abstractNum>
  <w:abstractNum w:abstractNumId="14">
    <w:nsid w:val="0000000F"/>
    <w:multiLevelType w:val="singleLevel"/>
    <w:tmpl w:val="0000000F"/>
    <w:name w:val="WW8Num29"/>
    <w:lvl w:ilvl="0">
      <w:start w:val="1"/>
      <w:numFmt w:val="bullet"/>
      <w:lvlText w:val=""/>
      <w:lvlJc w:val="left"/>
      <w:pPr>
        <w:tabs>
          <w:tab w:val="num" w:pos="0"/>
        </w:tabs>
        <w:ind w:left="1440" w:hanging="360"/>
      </w:pPr>
      <w:rPr>
        <w:rFonts w:ascii="Symbol" w:hAnsi="Symbol"/>
        <w:sz w:val="22"/>
      </w:rPr>
    </w:lvl>
  </w:abstractNum>
  <w:abstractNum w:abstractNumId="15">
    <w:nsid w:val="00000010"/>
    <w:multiLevelType w:val="singleLevel"/>
    <w:tmpl w:val="00000010"/>
    <w:name w:val="WW8Num30"/>
    <w:lvl w:ilvl="0">
      <w:start w:val="1"/>
      <w:numFmt w:val="lowerLetter"/>
      <w:lvlText w:val="%1)"/>
      <w:lvlJc w:val="left"/>
      <w:pPr>
        <w:tabs>
          <w:tab w:val="num" w:pos="360"/>
        </w:tabs>
        <w:ind w:left="360" w:hanging="360"/>
      </w:pPr>
    </w:lvl>
  </w:abstractNum>
  <w:abstractNum w:abstractNumId="16">
    <w:nsid w:val="00000011"/>
    <w:multiLevelType w:val="singleLevel"/>
    <w:tmpl w:val="00000011"/>
    <w:name w:val="WW8Num31"/>
    <w:lvl w:ilvl="0">
      <w:start w:val="1"/>
      <w:numFmt w:val="bullet"/>
      <w:lvlText w:val=""/>
      <w:lvlJc w:val="left"/>
      <w:pPr>
        <w:tabs>
          <w:tab w:val="num" w:pos="0"/>
        </w:tabs>
        <w:ind w:left="720" w:hanging="360"/>
      </w:pPr>
      <w:rPr>
        <w:rFonts w:ascii="Symbol" w:hAnsi="Symbol"/>
      </w:rPr>
    </w:lvl>
  </w:abstractNum>
  <w:abstractNum w:abstractNumId="17">
    <w:nsid w:val="00000012"/>
    <w:multiLevelType w:val="singleLevel"/>
    <w:tmpl w:val="00000012"/>
    <w:name w:val="WW8Num32"/>
    <w:lvl w:ilvl="0">
      <w:start w:val="1"/>
      <w:numFmt w:val="bullet"/>
      <w:lvlText w:val=""/>
      <w:lvlJc w:val="left"/>
      <w:pPr>
        <w:tabs>
          <w:tab w:val="num" w:pos="0"/>
        </w:tabs>
        <w:ind w:left="1440" w:hanging="360"/>
      </w:pPr>
      <w:rPr>
        <w:rFonts w:ascii="Symbol" w:hAnsi="Symbol"/>
      </w:rPr>
    </w:lvl>
  </w:abstractNum>
  <w:abstractNum w:abstractNumId="18">
    <w:nsid w:val="00000013"/>
    <w:multiLevelType w:val="singleLevel"/>
    <w:tmpl w:val="00000013"/>
    <w:name w:val="WW8Num34"/>
    <w:lvl w:ilvl="0">
      <w:start w:val="1"/>
      <w:numFmt w:val="bullet"/>
      <w:lvlText w:val=""/>
      <w:lvlJc w:val="left"/>
      <w:pPr>
        <w:tabs>
          <w:tab w:val="num" w:pos="0"/>
        </w:tabs>
        <w:ind w:left="1440" w:hanging="360"/>
      </w:pPr>
      <w:rPr>
        <w:rFonts w:ascii="Symbol" w:hAnsi="Symbol"/>
      </w:rPr>
    </w:lvl>
  </w:abstractNum>
  <w:abstractNum w:abstractNumId="19">
    <w:nsid w:val="00000014"/>
    <w:multiLevelType w:val="multilevel"/>
    <w:tmpl w:val="00000014"/>
    <w:name w:val="WW8Num35"/>
    <w:lvl w:ilvl="0">
      <w:start w:val="1"/>
      <w:numFmt w:val="decimal"/>
      <w:lvlText w:val="%1."/>
      <w:lvlJc w:val="left"/>
      <w:pPr>
        <w:tabs>
          <w:tab w:val="num" w:pos="720"/>
        </w:tabs>
        <w:ind w:left="720" w:hanging="360"/>
      </w:pPr>
      <w:rPr>
        <w:rFonts w:ascii="Times New Roman" w:hAnsi="Times New Roman"/>
        <w:b w:val="0"/>
        <w:i w:val="0"/>
        <w:color w:val="000000"/>
        <w:sz w:val="22"/>
      </w:rPr>
    </w:lvl>
    <w:lvl w:ilvl="1">
      <w:start w:val="1"/>
      <w:numFmt w:val="decimal"/>
      <w:lvlText w:val="%1.%2."/>
      <w:lvlJc w:val="left"/>
      <w:pPr>
        <w:tabs>
          <w:tab w:val="num" w:pos="1008"/>
        </w:tabs>
        <w:ind w:left="1008" w:hanging="619"/>
      </w:pPr>
      <w:rPr>
        <w:rFonts w:ascii="Times New Roman" w:hAnsi="Times New Roman"/>
        <w:b w:val="0"/>
        <w:i w:val="0"/>
        <w:sz w:val="22"/>
      </w:rPr>
    </w:lvl>
    <w:lvl w:ilvl="2">
      <w:start w:val="1"/>
      <w:numFmt w:val="decimal"/>
      <w:lvlText w:val="%1.%2.%3."/>
      <w:lvlJc w:val="left"/>
      <w:pPr>
        <w:tabs>
          <w:tab w:val="num" w:pos="1296"/>
        </w:tabs>
        <w:ind w:left="1296" w:hanging="878"/>
      </w:pPr>
      <w:rPr>
        <w:rFonts w:ascii="Times New Roman" w:hAnsi="Times New Roman"/>
        <w:b w:val="0"/>
        <w:i w:val="0"/>
        <w:sz w:val="22"/>
      </w:rPr>
    </w:lvl>
    <w:lvl w:ilvl="3">
      <w:start w:val="1"/>
      <w:numFmt w:val="decimal"/>
      <w:lvlText w:val="%1.%2.%3.%4."/>
      <w:lvlJc w:val="left"/>
      <w:pPr>
        <w:tabs>
          <w:tab w:val="num" w:pos="1440"/>
        </w:tabs>
        <w:ind w:left="1440" w:hanging="994"/>
      </w:pPr>
      <w:rPr>
        <w:rFonts w:ascii="Times New Roman" w:hAnsi="Times New Roman"/>
        <w:b w:val="0"/>
        <w:i w:val="0"/>
        <w:sz w:val="22"/>
      </w:r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nsid w:val="00000015"/>
    <w:multiLevelType w:val="singleLevel"/>
    <w:tmpl w:val="00000015"/>
    <w:name w:val="WW8Num36"/>
    <w:lvl w:ilvl="0">
      <w:start w:val="1"/>
      <w:numFmt w:val="bullet"/>
      <w:lvlText w:val=""/>
      <w:lvlJc w:val="left"/>
      <w:pPr>
        <w:tabs>
          <w:tab w:val="num" w:pos="1080"/>
        </w:tabs>
        <w:ind w:left="1080" w:hanging="360"/>
      </w:pPr>
      <w:rPr>
        <w:rFonts w:ascii="Symbol" w:hAnsi="Symbol"/>
      </w:rPr>
    </w:lvl>
  </w:abstractNum>
  <w:abstractNum w:abstractNumId="21">
    <w:nsid w:val="00000016"/>
    <w:multiLevelType w:val="singleLevel"/>
    <w:tmpl w:val="00000016"/>
    <w:name w:val="WW8Num38"/>
    <w:lvl w:ilvl="0">
      <w:start w:val="1"/>
      <w:numFmt w:val="bullet"/>
      <w:lvlText w:val=""/>
      <w:lvlJc w:val="left"/>
      <w:pPr>
        <w:tabs>
          <w:tab w:val="num" w:pos="0"/>
        </w:tabs>
        <w:ind w:left="720" w:hanging="360"/>
      </w:pPr>
      <w:rPr>
        <w:rFonts w:ascii="Symbol" w:hAnsi="Symbol"/>
      </w:rPr>
    </w:lvl>
  </w:abstractNum>
  <w:abstractNum w:abstractNumId="22">
    <w:nsid w:val="00000017"/>
    <w:multiLevelType w:val="multilevel"/>
    <w:tmpl w:val="00000017"/>
    <w:name w:val="WW8Num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43"/>
    <w:lvl w:ilvl="0">
      <w:start w:val="1"/>
      <w:numFmt w:val="bullet"/>
      <w:lvlText w:val=""/>
      <w:lvlJc w:val="left"/>
      <w:pPr>
        <w:tabs>
          <w:tab w:val="num" w:pos="0"/>
        </w:tabs>
        <w:ind w:left="1440" w:hanging="360"/>
      </w:pPr>
      <w:rPr>
        <w:rFonts w:ascii="Symbol" w:hAnsi="Symbol"/>
      </w:rPr>
    </w:lvl>
  </w:abstractNum>
  <w:abstractNum w:abstractNumId="24">
    <w:nsid w:val="00000019"/>
    <w:multiLevelType w:val="multilevel"/>
    <w:tmpl w:val="00000019"/>
    <w:name w:val="WW8Num44"/>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A"/>
    <w:multiLevelType w:val="singleLevel"/>
    <w:tmpl w:val="0000001A"/>
    <w:name w:val="WW8Num46"/>
    <w:lvl w:ilvl="0">
      <w:start w:val="1"/>
      <w:numFmt w:val="bullet"/>
      <w:lvlText w:val=""/>
      <w:lvlJc w:val="left"/>
      <w:pPr>
        <w:tabs>
          <w:tab w:val="num" w:pos="0"/>
        </w:tabs>
        <w:ind w:left="72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501553"/>
    <w:rsid w:val="005015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n-US" w:eastAsia="ar-SA"/>
    </w:rPr>
  </w:style>
  <w:style w:type="paragraph" w:styleId="Heading1">
    <w:name w:val="heading 1"/>
    <w:basedOn w:val="Normal"/>
    <w:next w:val="Normal"/>
    <w:qFormat/>
    <w:pPr>
      <w:keepNext/>
      <w:numPr>
        <w:numId w:val="1"/>
      </w:numPr>
      <w:spacing w:before="240" w:after="60"/>
      <w:jc w:val="center"/>
      <w:outlineLvl w:val="0"/>
    </w:pPr>
    <w:rPr>
      <w:rFonts w:cs="Arial"/>
      <w:b/>
      <w:bCs/>
      <w:kern w:val="1"/>
      <w:sz w:val="32"/>
      <w:szCs w:val="32"/>
    </w:rPr>
  </w:style>
  <w:style w:type="paragraph" w:styleId="Heading2">
    <w:name w:val="heading 2"/>
    <w:basedOn w:val="Normal"/>
    <w:next w:val="Normal"/>
    <w:qFormat/>
    <w:pPr>
      <w:keepNext/>
      <w:numPr>
        <w:ilvl w:val="1"/>
        <w:numId w:val="1"/>
      </w:numPr>
      <w:outlineLvl w:val="1"/>
    </w:pPr>
    <w:rPr>
      <w:b/>
      <w:bCs/>
      <w:smallCaps/>
      <w:sz w:val="28"/>
    </w:rPr>
  </w:style>
  <w:style w:type="paragraph" w:styleId="Heading3">
    <w:name w:val="heading 3"/>
    <w:basedOn w:val="Normal"/>
    <w:next w:val="Normal"/>
    <w:qFormat/>
    <w:pPr>
      <w:keepNext/>
      <w:numPr>
        <w:ilvl w:val="2"/>
        <w:numId w:val="1"/>
      </w:numPr>
      <w:outlineLvl w:val="2"/>
    </w:pPr>
    <w:rPr>
      <w:rFonts w:cs="Arial"/>
      <w:b/>
      <w:iCs/>
      <w:sz w:val="24"/>
    </w:rPr>
  </w:style>
  <w:style w:type="paragraph" w:styleId="Heading4">
    <w:name w:val="heading 4"/>
    <w:basedOn w:val="Normal"/>
    <w:next w:val="Normal"/>
    <w:qFormat/>
    <w:pPr>
      <w:keepNext/>
      <w:numPr>
        <w:ilvl w:val="3"/>
        <w:numId w:val="1"/>
      </w:numPr>
      <w:outlineLvl w:val="3"/>
    </w:pPr>
    <w:rPr>
      <w:rFonts w:cs="Arial"/>
      <w:b/>
      <w:bCs/>
      <w:smallCaps/>
    </w:rPr>
  </w:style>
  <w:style w:type="paragraph" w:styleId="Heading5">
    <w:name w:val="heading 5"/>
    <w:basedOn w:val="Normal"/>
    <w:next w:val="Normal"/>
    <w:qFormat/>
    <w:pPr>
      <w:keepNext/>
      <w:numPr>
        <w:ilvl w:val="4"/>
        <w:numId w:val="1"/>
      </w:numPr>
      <w:outlineLvl w:val="4"/>
    </w:pPr>
    <w:rPr>
      <w:b/>
      <w:bCs/>
      <w:u w:val="single"/>
    </w:rPr>
  </w:style>
  <w:style w:type="paragraph" w:styleId="Heading6">
    <w:name w:val="heading 6"/>
    <w:basedOn w:val="Normal"/>
    <w:next w:val="Normal"/>
    <w:qFormat/>
    <w:pPr>
      <w:keepNext/>
      <w:numPr>
        <w:ilvl w:val="5"/>
        <w:numId w:val="1"/>
      </w:numPr>
      <w:outlineLvl w:val="5"/>
    </w:pPr>
    <w:rPr>
      <w:rFonts w:cs="Arial"/>
      <w:bCs/>
      <w:i/>
      <w:szCs w:val="20"/>
      <w:u w:val="words"/>
    </w:rPr>
  </w:style>
  <w:style w:type="paragraph" w:styleId="Heading7">
    <w:name w:val="heading 7"/>
    <w:basedOn w:val="Normal"/>
    <w:next w:val="Normal"/>
    <w:qFormat/>
    <w:pPr>
      <w:keepNext/>
      <w:numPr>
        <w:ilvl w:val="6"/>
        <w:numId w:val="1"/>
      </w:numPr>
      <w:jc w:val="center"/>
      <w:outlineLvl w:val="6"/>
    </w:pPr>
    <w:rPr>
      <w:rFonts w:cs="Arial"/>
      <w:b/>
      <w:bCs/>
    </w:rPr>
  </w:style>
  <w:style w:type="paragraph" w:styleId="Heading8">
    <w:name w:val="heading 8"/>
    <w:basedOn w:val="Normal"/>
    <w:next w:val="Normal"/>
    <w:qFormat/>
    <w:pPr>
      <w:keepNext/>
      <w:numPr>
        <w:ilvl w:val="7"/>
        <w:numId w:val="1"/>
      </w:numPr>
      <w:outlineLvl w:val="7"/>
    </w:pPr>
    <w:rPr>
      <w:b/>
      <w:bCs/>
      <w:sz w:val="18"/>
    </w:rPr>
  </w:style>
  <w:style w:type="paragraph" w:styleId="Heading9">
    <w:name w:val="heading 9"/>
    <w:basedOn w:val="Normal"/>
    <w:next w:val="Normal"/>
    <w:qFormat/>
    <w:pPr>
      <w:keepNext/>
      <w:numPr>
        <w:ilvl w:val="8"/>
        <w:numId w:val="1"/>
      </w:numPr>
      <w:outlineLvl w:val="8"/>
    </w:pPr>
    <w:rPr>
      <w:rFonts w:cs="Arial"/>
      <w:b/>
      <w:bCs/>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rPr>
      <w:sz w:val="28"/>
      <w:szCs w:val="28"/>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Bold" w:hAnsi="Times New Roman Bold"/>
      <w:b/>
      <w:i w:val="0"/>
      <w:sz w:val="28"/>
    </w:rPr>
  </w:style>
  <w:style w:type="character" w:customStyle="1" w:styleId="WW8Num9z2">
    <w:name w:val="WW8Num9z2"/>
    <w:rPr>
      <w:sz w:val="28"/>
      <w:szCs w:val="28"/>
    </w:rPr>
  </w:style>
  <w:style w:type="character" w:customStyle="1" w:styleId="WW8Num9z4">
    <w:name w:val="WW8Num9z4"/>
    <w:rPr>
      <w:rFonts w:ascii="Times New Roman" w:hAnsi="Times New Roman"/>
      <w:b w:val="0"/>
      <w:i w:val="0"/>
      <w:sz w:val="22"/>
    </w:rPr>
  </w:style>
  <w:style w:type="character" w:customStyle="1" w:styleId="WW8Num10z0">
    <w:name w:val="WW8Num10z0"/>
    <w:rPr>
      <w:rFonts w:ascii="Times New Roman Bold" w:hAnsi="Times New Roman Bold"/>
      <w:b/>
      <w:i w:val="0"/>
      <w:sz w:val="28"/>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color w:val="000000"/>
    </w:rPr>
  </w:style>
  <w:style w:type="character" w:customStyle="1" w:styleId="WW8Num18z0">
    <w:name w:val="WW8Num18z0"/>
    <w:rPr>
      <w:rFonts w:ascii="Symbol" w:hAnsi="Symbol"/>
    </w:rPr>
  </w:style>
  <w:style w:type="character" w:customStyle="1" w:styleId="WW8Num19z0">
    <w:name w:val="WW8Num19z0"/>
    <w:rPr>
      <w:rFonts w:ascii="Symbol" w:hAnsi="Symbol"/>
      <w:color w:val="000000"/>
    </w:rPr>
  </w:style>
  <w:style w:type="character" w:customStyle="1" w:styleId="WW8Num20z0">
    <w:name w:val="WW8Num20z0"/>
    <w:rPr>
      <w:rFonts w:ascii="Monotype Sorts" w:hAnsi="Monotype Sorts"/>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Symbol" w:hAnsi="Symbol"/>
      <w:color w:val="auto"/>
      <w:sz w:val="22"/>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Wingdings" w:hAnsi="Wingdings"/>
    </w:rPr>
  </w:style>
  <w:style w:type="character" w:customStyle="1" w:styleId="WW8Num34z0">
    <w:name w:val="WW8Num34z0"/>
    <w:rPr>
      <w:rFonts w:ascii="Symbol" w:hAnsi="Symbol"/>
    </w:rPr>
  </w:style>
  <w:style w:type="character" w:customStyle="1" w:styleId="WW8Num35z0">
    <w:name w:val="WW8Num35z0"/>
    <w:rPr>
      <w:rFonts w:ascii="Times New Roman" w:hAnsi="Times New Roman"/>
      <w:b w:val="0"/>
      <w:i w:val="0"/>
      <w:color w:val="000000"/>
      <w:sz w:val="22"/>
    </w:rPr>
  </w:style>
  <w:style w:type="character" w:customStyle="1" w:styleId="WW8Num35z1">
    <w:name w:val="WW8Num35z1"/>
    <w:rPr>
      <w:rFonts w:ascii="Times New Roman" w:hAnsi="Times New Roman"/>
      <w:b w:val="0"/>
      <w:i w:val="0"/>
      <w:sz w:val="22"/>
    </w:rPr>
  </w:style>
  <w:style w:type="character" w:customStyle="1" w:styleId="WW8Num36z0">
    <w:name w:val="WW8Num36z0"/>
    <w:rPr>
      <w:rFonts w:ascii="Symbol" w:hAnsi="Symbol"/>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39z1">
    <w:name w:val="WW8Num39z1"/>
    <w:rPr>
      <w:rFonts w:ascii="Wingdings" w:hAnsi="Wingdings"/>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1z0">
    <w:name w:val="WW8Num41z0"/>
    <w:rPr>
      <w:rFonts w:ascii="Times New Roman" w:hAnsi="Times New Roman"/>
      <w:b w:val="0"/>
      <w:i w:val="0"/>
      <w:color w:val="000000"/>
      <w:sz w:val="22"/>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ambria" w:eastAsia="Times New Roman" w:hAnsi="Cambria" w:cs="Times New Roman"/>
    </w:rPr>
  </w:style>
  <w:style w:type="character" w:customStyle="1" w:styleId="WW8Num50z2">
    <w:name w:val="WW8Num50z2"/>
    <w:rPr>
      <w:rFonts w:ascii="Wingdings" w:hAnsi="Wingdings"/>
    </w:rPr>
  </w:style>
  <w:style w:type="character" w:customStyle="1" w:styleId="WW8Num50z4">
    <w:name w:val="WW8Num50z4"/>
    <w:rPr>
      <w:rFonts w:ascii="Courier New" w:hAnsi="Courier New" w:cs="Courier New"/>
    </w:rPr>
  </w:style>
  <w:style w:type="character" w:customStyle="1" w:styleId="WW8Num51z0">
    <w:name w:val="WW8Num51z0"/>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styleId="DefaultParagraphFont0">
    <w:name w:val="Default Paragraph Font"/>
  </w:style>
  <w:style w:type="character" w:customStyle="1" w:styleId="WW8Num1z0">
    <w:name w:val="WW8Num1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0z2">
    <w:name w:val="WW8Num10z2"/>
    <w:rPr>
      <w:rFonts w:ascii="Times New Roman" w:hAnsi="Times New Roman"/>
      <w:b/>
      <w:i w:val="0"/>
      <w:sz w:val="24"/>
    </w:rPr>
  </w:style>
  <w:style w:type="character" w:customStyle="1" w:styleId="WW8Num10z4">
    <w:name w:val="WW8Num10z4"/>
    <w:rPr>
      <w:rFonts w:ascii="Times New Roman" w:hAnsi="Times New Roman"/>
      <w:b w:val="0"/>
      <w:i w:val="0"/>
      <w:sz w:val="22"/>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1">
    <w:name w:val="WW8Num17z1"/>
    <w:rPr>
      <w:rFonts w:ascii="Times New Roman" w:eastAsia="Batang" w:hAnsi="Times New Roman" w:cs="Times New Roman"/>
      <w:color w:val="000000"/>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cs="Courier New"/>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30z0">
    <w:name w:val="WW8Num30z0"/>
    <w:rPr>
      <w:rFonts w:ascii="Wingdings" w:hAnsi="Wingdings"/>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3z4">
    <w:name w:val="WW8Num33z4"/>
    <w:rPr>
      <w:rFonts w:ascii="Courier New" w:hAnsi="Courier New" w:cs="Courier New"/>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1">
    <w:name w:val="WW8Num37z1"/>
    <w:rPr>
      <w:rFonts w:ascii="Cambria" w:eastAsia="Times New Roman" w:hAnsi="Cambria" w:cs="Times New Roman"/>
    </w:rPr>
  </w:style>
  <w:style w:type="character" w:customStyle="1" w:styleId="WW8Num37z2">
    <w:name w:val="WW8Num37z2"/>
    <w:rPr>
      <w:rFonts w:ascii="Wingdings" w:hAnsi="Wingdings"/>
    </w:rPr>
  </w:style>
  <w:style w:type="character" w:customStyle="1" w:styleId="WW8Num37z4">
    <w:name w:val="WW8Num37z4"/>
    <w:rPr>
      <w:rFonts w:ascii="Courier New" w:hAnsi="Courier New" w:cs="Courier New"/>
    </w:rPr>
  </w:style>
  <w:style w:type="character" w:customStyle="1" w:styleId="WW8Num38z2">
    <w:name w:val="WW8Num38z2"/>
    <w:rPr>
      <w:rFonts w:ascii="Wingdings" w:hAnsi="Wingdings"/>
    </w:rPr>
  </w:style>
  <w:style w:type="character" w:customStyle="1" w:styleId="WW8Num38z4">
    <w:name w:val="WW8Num38z4"/>
    <w:rPr>
      <w:rFonts w:ascii="Courier New" w:hAnsi="Courier New" w:cs="Courier New"/>
    </w:rPr>
  </w:style>
  <w:style w:type="character" w:customStyle="1" w:styleId="WW8Num40z2">
    <w:name w:val="WW8Num40z2"/>
    <w:rPr>
      <w:rFonts w:ascii="Wingdings" w:hAnsi="Wingdings"/>
    </w:rPr>
  </w:style>
  <w:style w:type="character" w:customStyle="1" w:styleId="WW8Num40z4">
    <w:name w:val="WW8Num40z4"/>
    <w:rPr>
      <w:rFonts w:ascii="Courier New" w:hAnsi="Courier New" w:cs="Courier New"/>
    </w:rPr>
  </w:style>
  <w:style w:type="character" w:customStyle="1" w:styleId="WW8Num41z1">
    <w:name w:val="WW8Num41z1"/>
    <w:rPr>
      <w:rFonts w:ascii="Times New Roman" w:hAnsi="Times New Roman"/>
      <w:b w:val="0"/>
      <w:i w:val="0"/>
      <w:sz w:val="22"/>
    </w:rPr>
  </w:style>
  <w:style w:type="character" w:customStyle="1" w:styleId="WW8Num42z1">
    <w:name w:val="WW8Num42z1"/>
    <w:rPr>
      <w:rFonts w:ascii="Courier New" w:hAnsi="Courier New"/>
    </w:rPr>
  </w:style>
  <w:style w:type="character" w:customStyle="1" w:styleId="WW8Num42z5">
    <w:name w:val="WW8Num42z5"/>
    <w:rPr>
      <w:rFonts w:ascii="Wingdings" w:hAnsi="Wingdings"/>
    </w:rPr>
  </w:style>
  <w:style w:type="character" w:customStyle="1" w:styleId="WW8Num43z2">
    <w:name w:val="WW8Num43z2"/>
    <w:rPr>
      <w:rFonts w:ascii="Wingdings" w:hAnsi="Wingdings"/>
    </w:rPr>
  </w:style>
  <w:style w:type="character" w:customStyle="1" w:styleId="WW8Num43z4">
    <w:name w:val="WW8Num43z4"/>
    <w:rPr>
      <w:rFonts w:ascii="Courier New" w:hAnsi="Courier New" w:cs="Courier New"/>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St32z0">
    <w:name w:val="WW8NumSt32z0"/>
    <w:rPr>
      <w:rFonts w:ascii="Arial" w:hAnsi="Arial"/>
    </w:rPr>
  </w:style>
  <w:style w:type="character" w:customStyle="1" w:styleId="WW8NumSt33z0">
    <w:name w:val="WW8NumSt33z0"/>
    <w:rPr>
      <w:rFonts w:ascii="Symbol" w:hAnsi="Symbol"/>
    </w:rPr>
  </w:style>
  <w:style w:type="character" w:customStyle="1" w:styleId="WW-DefaultParagraphFont">
    <w:name w:val="WW-Default Paragraph Font"/>
  </w:style>
  <w:style w:type="character" w:styleId="PageNumber">
    <w:name w:val="page number"/>
    <w:basedOn w:val="WW-DefaultParagraphFont"/>
  </w:style>
  <w:style w:type="character" w:styleId="Hyperlink">
    <w:name w:val="Hyperlink"/>
    <w:basedOn w:val="WW-DefaultParagraphFont"/>
    <w:rPr>
      <w:color w:val="0000FF"/>
      <w:u w:val="single"/>
    </w:rPr>
  </w:style>
  <w:style w:type="character" w:styleId="FollowedHyperlink">
    <w:name w:val="FollowedHyperlink"/>
    <w:basedOn w:val="WW-DefaultParagraphFont"/>
    <w:rPr>
      <w:color w:val="800080"/>
      <w:u w:val="single"/>
    </w:rPr>
  </w:style>
  <w:style w:type="character" w:customStyle="1" w:styleId="copy21">
    <w:name w:val="copy21"/>
    <w:basedOn w:val="WW-DefaultParagraphFont"/>
    <w:rPr>
      <w:rFonts w:ascii="Verdana" w:hAnsi="Verdana"/>
      <w:color w:val="000000"/>
      <w:sz w:val="16"/>
      <w:szCs w:val="16"/>
    </w:rPr>
  </w:style>
  <w:style w:type="character" w:customStyle="1" w:styleId="emailstyle15">
    <w:name w:val="emailstyle15"/>
    <w:basedOn w:val="WW-DefaultParagraphFont"/>
    <w:rPr>
      <w:rFonts w:ascii="Arial" w:hAnsi="Arial" w:cs="Arial"/>
      <w:color w:val="000000"/>
      <w:sz w:val="20"/>
    </w:rPr>
  </w:style>
  <w:style w:type="character" w:styleId="CommentReference">
    <w:name w:val="annotation reference"/>
    <w:basedOn w:val="WW-DefaultParagraphFont"/>
    <w:rPr>
      <w:sz w:val="16"/>
      <w:szCs w:val="16"/>
    </w:rPr>
  </w:style>
  <w:style w:type="character" w:customStyle="1" w:styleId="Technical2">
    <w:name w:val="Technical 2"/>
    <w:rPr>
      <w:rFonts w:ascii="Arial" w:hAnsi="Arial"/>
      <w:sz w:val="24"/>
      <w:u w:val="single"/>
    </w:rPr>
  </w:style>
  <w:style w:type="character" w:customStyle="1" w:styleId="grame">
    <w:name w:val="grame"/>
    <w:basedOn w:val="WW-DefaultParagraphFont"/>
  </w:style>
  <w:style w:type="character" w:customStyle="1" w:styleId="SGBullet">
    <w:name w:val="SG Bullet"/>
    <w:basedOn w:val="WW-DefaultParagraphFont"/>
  </w:style>
  <w:style w:type="character" w:styleId="Strong">
    <w:name w:val="Strong"/>
    <w:basedOn w:val="WW-DefaultParagraphFont"/>
    <w:qFormat/>
    <w:rPr>
      <w:b/>
    </w:rPr>
  </w:style>
  <w:style w:type="character" w:styleId="HTMLTypewriter">
    <w:name w:val="HTML Typewriter"/>
    <w:basedOn w:val="WW-DefaultParagraphFont"/>
    <w:rPr>
      <w:rFonts w:ascii="Arial Unicode MS" w:eastAsia="Arial Unicode MS" w:hAnsi="Arial Unicode MS" w:cs="Arial Unicode MS"/>
      <w:sz w:val="20"/>
      <w:szCs w:val="20"/>
    </w:rPr>
  </w:style>
  <w:style w:type="character" w:customStyle="1" w:styleId="Normal1Char">
    <w:name w:val="Normal1 Char"/>
    <w:basedOn w:val="WW-DefaultParagraphFont"/>
    <w:rPr>
      <w:rFonts w:ascii="Univers (WN)" w:hAnsi="Univers (WN)"/>
      <w:sz w:val="24"/>
      <w:lang w:val="en-US" w:eastAsia="ar-SA" w:bidi="ar-SA"/>
    </w:rPr>
  </w:style>
  <w:style w:type="character" w:customStyle="1" w:styleId="newsdtsec">
    <w:name w:val="newsdtsec"/>
    <w:basedOn w:val="WW-DefaultParagraphFont"/>
  </w:style>
  <w:style w:type="character" w:customStyle="1" w:styleId="HeaderChar">
    <w:name w:val="Header Char"/>
    <w:basedOn w:val="WW-DefaultParagraphFont"/>
    <w:rPr>
      <w:rFonts w:ascii="Arial" w:hAnsi="Arial"/>
      <w:szCs w:val="24"/>
    </w:rPr>
  </w:style>
  <w:style w:type="character" w:customStyle="1" w:styleId="FooterChar">
    <w:name w:val="Footer Char"/>
    <w:basedOn w:val="WW-DefaultParagraphFont"/>
    <w:rPr>
      <w:rFonts w:ascii="Arial" w:hAnsi="Arial"/>
      <w:szCs w:val="24"/>
    </w:rPr>
  </w:style>
  <w:style w:type="character" w:styleId="Emphasis">
    <w:name w:val="Emphasis"/>
    <w:qFormat/>
    <w:rPr>
      <w:i/>
      <w:iCs/>
    </w:rPr>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rPr>
      <w:rFonts w:cs="Arial"/>
    </w:rPr>
  </w:style>
  <w:style w:type="paragraph" w:styleId="List">
    <w:name w:val="List"/>
    <w:basedOn w:val="BodyText"/>
    <w:rPr>
      <w:rFonts w:cs="Tahoma"/>
    </w:rPr>
  </w:style>
  <w:style w:type="paragraph" w:styleId="Caption">
    <w:name w:val="caption"/>
    <w:basedOn w:val="Normal"/>
    <w:next w:val="Normal"/>
    <w:qFormat/>
    <w:pPr>
      <w:spacing w:before="120"/>
    </w:pPr>
    <w:rPr>
      <w:rFonts w:cs="Arial"/>
      <w:b/>
      <w:bCs/>
      <w:szCs w:val="20"/>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styleId="Title">
    <w:name w:val="Title"/>
    <w:basedOn w:val="Normal"/>
    <w:next w:val="Subtitle"/>
    <w:qFormat/>
    <w:pPr>
      <w:spacing w:before="240" w:after="60"/>
      <w:jc w:val="center"/>
    </w:pPr>
    <w:rPr>
      <w:rFonts w:eastAsia="Verdana" w:cs="Arial"/>
      <w:b/>
      <w:bCs/>
      <w:kern w:val="1"/>
      <w:sz w:val="48"/>
      <w:szCs w:val="32"/>
    </w:rPr>
  </w:style>
  <w:style w:type="paragraph" w:styleId="Subtitle">
    <w:name w:val="Subtitle"/>
    <w:basedOn w:val="Normal"/>
    <w:next w:val="BodyText"/>
    <w:qFormat/>
    <w:pPr>
      <w:jc w:val="center"/>
    </w:pPr>
    <w:rPr>
      <w:rFonts w:cs="Arial"/>
      <w:sz w:val="36"/>
    </w:rPr>
  </w:style>
  <w:style w:type="paragraph" w:styleId="TOC1">
    <w:name w:val="toc 1"/>
    <w:basedOn w:val="Normal"/>
    <w:next w:val="Normal"/>
    <w:pPr>
      <w:spacing w:before="120" w:after="120"/>
    </w:pPr>
    <w:rPr>
      <w:rFonts w:ascii="Times New Roman" w:hAnsi="Times New Roman"/>
      <w:b/>
      <w:bCs/>
      <w:caps/>
      <w:szCs w:val="20"/>
    </w:rPr>
  </w:style>
  <w:style w:type="paragraph" w:styleId="TOC2">
    <w:name w:val="toc 2"/>
    <w:basedOn w:val="Normal"/>
    <w:next w:val="Normal"/>
    <w:pPr>
      <w:ind w:left="200"/>
    </w:pPr>
    <w:rPr>
      <w:rFonts w:ascii="Times New Roman" w:hAnsi="Times New Roman"/>
      <w:smallCaps/>
      <w:szCs w:val="20"/>
    </w:rPr>
  </w:style>
  <w:style w:type="paragraph" w:styleId="TOC3">
    <w:name w:val="toc 3"/>
    <w:basedOn w:val="Normal"/>
    <w:next w:val="Normal"/>
    <w:pPr>
      <w:ind w:left="400"/>
    </w:pPr>
    <w:rPr>
      <w:rFonts w:ascii="Times New Roman" w:hAnsi="Times New Roman"/>
      <w:i/>
      <w:iCs/>
      <w:szCs w:val="20"/>
    </w:rPr>
  </w:style>
  <w:style w:type="paragraph" w:styleId="TOC4">
    <w:name w:val="toc 4"/>
    <w:basedOn w:val="Normal"/>
    <w:next w:val="Normal"/>
    <w:pPr>
      <w:ind w:left="600"/>
    </w:pPr>
    <w:rPr>
      <w:rFonts w:ascii="Times New Roman" w:hAnsi="Times New Roman"/>
      <w:sz w:val="18"/>
      <w:szCs w:val="18"/>
    </w:rPr>
  </w:style>
  <w:style w:type="paragraph" w:styleId="TOC5">
    <w:name w:val="toc 5"/>
    <w:basedOn w:val="Normal"/>
    <w:next w:val="Normal"/>
    <w:pPr>
      <w:ind w:left="800"/>
    </w:pPr>
    <w:rPr>
      <w:rFonts w:ascii="Times New Roman" w:hAnsi="Times New Roman"/>
      <w:sz w:val="18"/>
      <w:szCs w:val="18"/>
    </w:rPr>
  </w:style>
  <w:style w:type="paragraph" w:styleId="TOC6">
    <w:name w:val="toc 6"/>
    <w:basedOn w:val="Normal"/>
    <w:next w:val="Normal"/>
    <w:pPr>
      <w:ind w:left="1000"/>
    </w:pPr>
    <w:rPr>
      <w:rFonts w:ascii="Times New Roman" w:hAnsi="Times New Roman"/>
      <w:sz w:val="18"/>
      <w:szCs w:val="18"/>
    </w:rPr>
  </w:style>
  <w:style w:type="paragraph" w:styleId="TOC7">
    <w:name w:val="toc 7"/>
    <w:basedOn w:val="Normal"/>
    <w:next w:val="Normal"/>
    <w:pPr>
      <w:ind w:left="1200"/>
    </w:pPr>
    <w:rPr>
      <w:rFonts w:ascii="Times New Roman" w:hAnsi="Times New Roman"/>
      <w:sz w:val="18"/>
      <w:szCs w:val="18"/>
    </w:rPr>
  </w:style>
  <w:style w:type="paragraph" w:styleId="TOC8">
    <w:name w:val="toc 8"/>
    <w:basedOn w:val="Normal"/>
    <w:next w:val="Normal"/>
    <w:pPr>
      <w:ind w:left="1400"/>
    </w:pPr>
    <w:rPr>
      <w:rFonts w:ascii="Times New Roman" w:hAnsi="Times New Roman"/>
      <w:sz w:val="18"/>
      <w:szCs w:val="18"/>
    </w:rPr>
  </w:style>
  <w:style w:type="paragraph" w:styleId="TOC9">
    <w:name w:val="toc 9"/>
    <w:basedOn w:val="Normal"/>
    <w:next w:val="Normal"/>
    <w:pPr>
      <w:ind w:left="1600"/>
    </w:pPr>
    <w:rPr>
      <w:rFonts w:ascii="Times New Roman" w:hAnsi="Times New Roman"/>
      <w:sz w:val="18"/>
      <w:szCs w:val="18"/>
    </w:rPr>
  </w:style>
  <w:style w:type="paragraph" w:styleId="BodyText2">
    <w:name w:val="Body Text 2"/>
    <w:basedOn w:val="Normal"/>
    <w:rPr>
      <w:rFonts w:cs="Arial"/>
      <w:b/>
      <w:bCs/>
      <w:sz w:val="18"/>
      <w:szCs w:val="18"/>
    </w:rPr>
  </w:style>
  <w:style w:type="paragraph" w:styleId="BodyText3">
    <w:name w:val="Body Text 3"/>
    <w:basedOn w:val="Normal"/>
    <w:rPr>
      <w:rFonts w:cs="Arial"/>
      <w:color w:val="000080"/>
      <w:sz w:val="16"/>
    </w:rPr>
  </w:style>
  <w:style w:type="paragraph" w:customStyle="1" w:styleId="TableLevel1Numbered">
    <w:name w:val="Table Level 1 Numbered"/>
    <w:basedOn w:val="Normal"/>
    <w:pPr>
      <w:numPr>
        <w:numId w:val="20"/>
      </w:numPr>
      <w:spacing w:before="120" w:after="120"/>
    </w:pPr>
    <w:rPr>
      <w:rFonts w:ascii="Times New Roman" w:hAnsi="Times New Roman"/>
      <w:bCs/>
      <w:sz w:val="22"/>
    </w:rPr>
  </w:style>
  <w:style w:type="paragraph" w:customStyle="1" w:styleId="TableLevel2Numbered">
    <w:name w:val="Table Level 2 Numbered"/>
    <w:basedOn w:val="Normal"/>
    <w:pPr>
      <w:numPr>
        <w:numId w:val="20"/>
      </w:numPr>
      <w:spacing w:before="120" w:after="120"/>
    </w:pPr>
    <w:rPr>
      <w:rFonts w:ascii="Times New Roman" w:hAnsi="Times New Roman"/>
      <w:bCs/>
      <w:sz w:val="22"/>
    </w:rPr>
  </w:style>
  <w:style w:type="paragraph" w:customStyle="1" w:styleId="TableLevel3Numbered">
    <w:name w:val="Table Level 3 Numbered"/>
    <w:basedOn w:val="Normal"/>
    <w:pPr>
      <w:numPr>
        <w:numId w:val="20"/>
      </w:numPr>
      <w:spacing w:before="120" w:after="120"/>
    </w:pPr>
    <w:rPr>
      <w:rFonts w:ascii="Times New Roman" w:hAnsi="Times New Roman"/>
      <w:sz w:val="22"/>
    </w:rPr>
  </w:style>
  <w:style w:type="paragraph" w:customStyle="1" w:styleId="TableLevel4Numbered">
    <w:name w:val="Table Level 4 Numbered"/>
    <w:basedOn w:val="Normal"/>
    <w:pPr>
      <w:numPr>
        <w:numId w:val="20"/>
      </w:numPr>
      <w:spacing w:before="120" w:after="120"/>
    </w:pPr>
    <w:rPr>
      <w:rFonts w:ascii="Times New Roman" w:hAnsi="Times New Roman"/>
      <w:sz w:val="22"/>
    </w:rPr>
  </w:style>
  <w:style w:type="paragraph" w:styleId="BodyTextIndent">
    <w:name w:val="Body Text Indent"/>
    <w:basedOn w:val="Normal"/>
    <w:pPr>
      <w:spacing w:after="120"/>
      <w:ind w:left="360"/>
    </w:pPr>
    <w:rPr>
      <w:rFonts w:cs="Arial"/>
    </w:rPr>
  </w:style>
  <w:style w:type="paragraph" w:styleId="NormalWeb">
    <w:name w:val="Normal (Web)"/>
    <w:basedOn w:val="Normal"/>
    <w:pPr>
      <w:spacing w:before="100" w:after="100"/>
    </w:pPr>
    <w:rPr>
      <w:rFonts w:ascii="Arial Unicode MS" w:eastAsia="Arial Unicode MS" w:hAnsi="Arial Unicode MS" w:cs="Arial Unicode MS"/>
      <w:sz w:val="24"/>
    </w:rPr>
  </w:style>
  <w:style w:type="paragraph" w:customStyle="1" w:styleId="Text2">
    <w:name w:val="Text 2"/>
    <w:basedOn w:val="Normal"/>
    <w:pPr>
      <w:spacing w:after="240"/>
      <w:ind w:left="864"/>
    </w:pPr>
    <w:rPr>
      <w:rFonts w:ascii="Times New Roman" w:hAnsi="Times New Roman"/>
      <w:sz w:val="22"/>
      <w:szCs w:val="20"/>
    </w:rPr>
  </w:style>
  <w:style w:type="paragraph" w:styleId="BalloonText">
    <w:name w:val="Balloon Text"/>
    <w:basedOn w:val="Normal"/>
    <w:rPr>
      <w:rFonts w:ascii="Tahoma" w:hAnsi="Tahoma" w:cs="Tahoma"/>
      <w:sz w:val="16"/>
      <w:szCs w:val="16"/>
    </w:rPr>
  </w:style>
  <w:style w:type="paragraph" w:styleId="Index3">
    <w:name w:val="index 3"/>
    <w:basedOn w:val="Normal"/>
    <w:next w:val="Normal"/>
    <w:pPr>
      <w:numPr>
        <w:numId w:val="25"/>
      </w:numPr>
      <w:tabs>
        <w:tab w:val="right" w:pos="8640"/>
      </w:tabs>
      <w:spacing w:before="60" w:after="60"/>
      <w:ind w:left="1728" w:firstLine="0"/>
    </w:pPr>
    <w:rPr>
      <w:rFonts w:ascii="Times New Roman" w:hAnsi="Times New Roman"/>
      <w:sz w:val="22"/>
      <w:szCs w:val="20"/>
    </w:rPr>
  </w:style>
  <w:style w:type="paragraph" w:customStyle="1" w:styleId="Text3">
    <w:name w:val="Text 3"/>
    <w:basedOn w:val="Heading3"/>
    <w:pPr>
      <w:keepNext w:val="0"/>
      <w:numPr>
        <w:ilvl w:val="0"/>
        <w:numId w:val="0"/>
      </w:numPr>
      <w:spacing w:after="120"/>
      <w:ind w:left="1296"/>
    </w:pPr>
    <w:rPr>
      <w:rFonts w:ascii="Times New Roman" w:hAnsi="Times New Roman" w:cs="Times New Roman"/>
      <w:b w:val="0"/>
      <w:iCs w:val="0"/>
      <w:sz w:val="22"/>
      <w:szCs w:val="20"/>
    </w:rPr>
  </w:style>
  <w:style w:type="paragraph" w:customStyle="1" w:styleId="Text">
    <w:name w:val="Text"/>
    <w:basedOn w:val="Normal"/>
    <w:pPr>
      <w:spacing w:after="120" w:line="240" w:lineRule="atLeast"/>
      <w:ind w:left="432"/>
    </w:pPr>
    <w:rPr>
      <w:rFonts w:ascii="Times New Roman" w:hAnsi="Times New Roman"/>
      <w:sz w:val="22"/>
      <w:szCs w:val="20"/>
    </w:rPr>
  </w:style>
  <w:style w:type="paragraph" w:customStyle="1" w:styleId="paragraph">
    <w:name w:val="paragraph"/>
    <w:basedOn w:val="Normal"/>
    <w:pPr>
      <w:tabs>
        <w:tab w:val="left" w:pos="360"/>
      </w:tabs>
      <w:overflowPunct w:val="0"/>
      <w:autoSpaceDE w:val="0"/>
      <w:ind w:left="360" w:hanging="360"/>
      <w:textAlignment w:val="baseline"/>
    </w:pPr>
    <w:rPr>
      <w:rFonts w:ascii="Tms Rmn" w:hAnsi="Tms Rmn"/>
      <w:szCs w:val="20"/>
    </w:rPr>
  </w:style>
  <w:style w:type="paragraph" w:styleId="ListBullet">
    <w:name w:val="List Bullet"/>
    <w:basedOn w:val="Normal"/>
    <w:pPr>
      <w:numPr>
        <w:numId w:val="13"/>
      </w:numPr>
      <w:spacing w:before="40"/>
    </w:pPr>
    <w:rPr>
      <w:rFonts w:ascii="Verdana" w:hAnsi="Verdana"/>
      <w:szCs w:val="20"/>
    </w:rPr>
  </w:style>
  <w:style w:type="paragraph" w:styleId="ListContinue3">
    <w:name w:val="List Continue 3"/>
    <w:basedOn w:val="Normal"/>
    <w:pPr>
      <w:spacing w:before="120"/>
      <w:ind w:left="1080"/>
    </w:pPr>
    <w:rPr>
      <w:rFonts w:ascii="Verdana" w:hAnsi="Verdana"/>
      <w:szCs w:val="20"/>
    </w:rPr>
  </w:style>
  <w:style w:type="paragraph" w:styleId="TableofFigures">
    <w:name w:val="table of figures"/>
    <w:basedOn w:val="Normal"/>
    <w:next w:val="Normal"/>
    <w:rPr>
      <w:rFonts w:ascii="Times New Roman" w:hAnsi="Times New Roman"/>
      <w:i/>
      <w:iCs/>
      <w:szCs w:val="20"/>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ListBullet2">
    <w:name w:val="List Bullet 2"/>
    <w:basedOn w:val="Normal"/>
    <w:pPr>
      <w:widowControl w:val="0"/>
      <w:numPr>
        <w:numId w:val="8"/>
      </w:numPr>
    </w:pPr>
    <w:rPr>
      <w:rFonts w:cs="Arial"/>
      <w:sz w:val="18"/>
      <w:szCs w:val="18"/>
    </w:rPr>
  </w:style>
  <w:style w:type="paragraph" w:styleId="FootnoteText">
    <w:name w:val="footnote text"/>
    <w:basedOn w:val="Normal"/>
    <w:pPr>
      <w:widowControl w:val="0"/>
      <w:overflowPunct w:val="0"/>
      <w:autoSpaceDE w:val="0"/>
      <w:textAlignment w:val="baseline"/>
    </w:pPr>
    <w:rPr>
      <w:rFonts w:ascii="Times New Roman" w:hAnsi="Times New Roman"/>
      <w:szCs w:val="20"/>
    </w:rPr>
  </w:style>
  <w:style w:type="paragraph" w:customStyle="1" w:styleId="StyleChar">
    <w:name w:val="Style Char"/>
    <w:basedOn w:val="Normal"/>
    <w:pPr>
      <w:spacing w:after="160" w:line="240" w:lineRule="exact"/>
    </w:pPr>
    <w:rPr>
      <w:rFonts w:ascii="Verdana" w:hAnsi="Verdana" w:cs="Verdana"/>
      <w:szCs w:val="20"/>
    </w:rPr>
  </w:style>
  <w:style w:type="paragraph" w:customStyle="1" w:styleId="Normal2">
    <w:name w:val="Normal2"/>
    <w:pPr>
      <w:widowControl w:val="0"/>
      <w:suppressAutoHyphens/>
    </w:pPr>
    <w:rPr>
      <w:rFonts w:ascii="Arial" w:eastAsia="Arial" w:hAnsi="Arial"/>
      <w:sz w:val="22"/>
      <w:lang w:val="en-US" w:eastAsia="ar-SA"/>
    </w:rPr>
  </w:style>
  <w:style w:type="paragraph" w:customStyle="1" w:styleId="Answers">
    <w:name w:val="Answers"/>
    <w:basedOn w:val="Normal"/>
    <w:pPr>
      <w:ind w:left="357"/>
      <w:jc w:val="both"/>
    </w:pPr>
    <w:rPr>
      <w:sz w:val="22"/>
      <w:szCs w:val="20"/>
    </w:rPr>
  </w:style>
  <w:style w:type="paragraph" w:styleId="List2">
    <w:name w:val="List 2"/>
    <w:basedOn w:val="Normal"/>
    <w:pPr>
      <w:ind w:left="720" w:hanging="360"/>
    </w:pPr>
  </w:style>
  <w:style w:type="paragraph" w:styleId="ListBullet5">
    <w:name w:val="List Bullet 5"/>
    <w:basedOn w:val="Normal"/>
    <w:pPr>
      <w:numPr>
        <w:numId w:val="3"/>
      </w:numPr>
    </w:pPr>
  </w:style>
  <w:style w:type="paragraph" w:customStyle="1" w:styleId="Bullet2">
    <w:name w:val="Bullet2"/>
    <w:basedOn w:val="Normal"/>
    <w:pPr>
      <w:numPr>
        <w:numId w:val="16"/>
      </w:numPr>
      <w:spacing w:before="120"/>
    </w:pPr>
    <w:rPr>
      <w:szCs w:val="20"/>
    </w:rPr>
  </w:style>
  <w:style w:type="paragraph" w:customStyle="1" w:styleId="12tablebullet">
    <w:name w:val="12 table bullet"/>
    <w:basedOn w:val="Normal"/>
    <w:pPr>
      <w:tabs>
        <w:tab w:val="left" w:pos="360"/>
      </w:tabs>
      <w:overflowPunct w:val="0"/>
      <w:autoSpaceDE w:val="0"/>
      <w:ind w:left="360" w:hanging="360"/>
      <w:jc w:val="both"/>
      <w:textAlignment w:val="baseline"/>
    </w:pPr>
    <w:rPr>
      <w:rFonts w:ascii="Times New Roman" w:hAnsi="Times New Roman"/>
      <w:sz w:val="24"/>
    </w:rPr>
  </w:style>
  <w:style w:type="paragraph" w:customStyle="1" w:styleId="tablehead">
    <w:name w:val="tablehead"/>
    <w:basedOn w:val="Normal"/>
    <w:pPr>
      <w:overflowPunct w:val="0"/>
      <w:autoSpaceDE w:val="0"/>
      <w:jc w:val="center"/>
      <w:textAlignment w:val="baseline"/>
    </w:pPr>
    <w:rPr>
      <w:rFonts w:ascii="Times New Roman Bold" w:hAnsi="Times New Roman Bold"/>
      <w:b/>
      <w:bCs/>
      <w:caps/>
      <w:color w:val="003300"/>
      <w:sz w:val="24"/>
    </w:rPr>
  </w:style>
  <w:style w:type="paragraph" w:customStyle="1" w:styleId="JustNormal">
    <w:name w:val="Just Normal"/>
    <w:basedOn w:val="Normal"/>
    <w:pPr>
      <w:jc w:val="both"/>
    </w:pPr>
    <w:rPr>
      <w:rFonts w:ascii="Verdana" w:hAnsi="Verdana"/>
      <w:color w:val="0000FF"/>
      <w:szCs w:val="20"/>
    </w:rPr>
  </w:style>
  <w:style w:type="paragraph" w:customStyle="1" w:styleId="Bullet01">
    <w:name w:val="Bullet01"/>
    <w:basedOn w:val="Normal"/>
    <w:pPr>
      <w:numPr>
        <w:numId w:val="9"/>
      </w:numPr>
      <w:jc w:val="both"/>
    </w:pPr>
    <w:rPr>
      <w:rFonts w:ascii="Times New Roman" w:eastAsia="Arial Unicode MS" w:hAnsi="Times New Roman"/>
      <w:sz w:val="24"/>
    </w:rPr>
  </w:style>
  <w:style w:type="paragraph" w:customStyle="1" w:styleId="Level2Numbered">
    <w:name w:val="Level 2 Numbered"/>
    <w:basedOn w:val="Normal"/>
    <w:pPr>
      <w:numPr>
        <w:numId w:val="23"/>
      </w:numPr>
      <w:spacing w:before="120" w:after="120"/>
      <w:jc w:val="both"/>
    </w:pPr>
    <w:rPr>
      <w:bCs/>
      <w:sz w:val="22"/>
      <w:szCs w:val="20"/>
    </w:rPr>
  </w:style>
  <w:style w:type="paragraph" w:customStyle="1" w:styleId="normal0">
    <w:name w:val="normal"/>
    <w:basedOn w:val="Normal"/>
    <w:rPr>
      <w:rFonts w:ascii="Verdana" w:hAnsi="Verdana"/>
      <w:sz w:val="22"/>
      <w:szCs w:val="20"/>
      <w:lang w:val="en-AU"/>
    </w:rPr>
  </w:style>
  <w:style w:type="paragraph" w:customStyle="1" w:styleId="text1">
    <w:name w:val="text1"/>
    <w:pPr>
      <w:keepLines/>
      <w:suppressAutoHyphens/>
      <w:spacing w:before="240"/>
      <w:ind w:left="1440"/>
      <w:jc w:val="both"/>
    </w:pPr>
    <w:rPr>
      <w:rFonts w:ascii="Helv" w:eastAsia="Arial" w:hAnsi="Helv"/>
      <w:lang w:val="en-US" w:eastAsia="ar-SA"/>
    </w:rPr>
  </w:style>
  <w:style w:type="paragraph" w:customStyle="1" w:styleId="HeaderText">
    <w:name w:val="HeaderText"/>
    <w:pPr>
      <w:keepNext/>
      <w:keepLines/>
      <w:tabs>
        <w:tab w:val="left" w:pos="1800"/>
        <w:tab w:val="left" w:pos="5040"/>
      </w:tabs>
      <w:suppressAutoHyphens/>
      <w:spacing w:before="120"/>
      <w:ind w:left="1800" w:right="1440" w:hanging="360"/>
      <w:jc w:val="both"/>
    </w:pPr>
    <w:rPr>
      <w:rFonts w:ascii="Helv" w:eastAsia="Arial" w:hAnsi="Helv"/>
      <w:lang w:val="en-US" w:eastAsia="ar-SA"/>
    </w:rPr>
  </w:style>
  <w:style w:type="paragraph" w:customStyle="1" w:styleId="noraml">
    <w:name w:val="noraml"/>
    <w:basedOn w:val="HeaderText"/>
    <w:pPr>
      <w:numPr>
        <w:numId w:val="14"/>
      </w:numPr>
      <w:tabs>
        <w:tab w:val="left" w:pos="2160"/>
      </w:tabs>
      <w:ind w:left="2160"/>
    </w:pPr>
  </w:style>
  <w:style w:type="paragraph" w:customStyle="1" w:styleId="HeaderText2">
    <w:name w:val="HeaderText2"/>
    <w:basedOn w:val="HeaderText"/>
    <w:pPr>
      <w:tabs>
        <w:tab w:val="left" w:pos="2160"/>
      </w:tabs>
      <w:ind w:left="2160"/>
    </w:pPr>
    <w:rPr>
      <w:lang w:val="en-GB"/>
    </w:rPr>
  </w:style>
  <w:style w:type="paragraph" w:customStyle="1" w:styleId="ans">
    <w:name w:val="ans"/>
    <w:basedOn w:val="Normal"/>
    <w:rPr>
      <w:szCs w:val="20"/>
    </w:rPr>
  </w:style>
  <w:style w:type="paragraph" w:customStyle="1" w:styleId="MainBody">
    <w:name w:val="MainBody"/>
    <w:basedOn w:val="Heading1"/>
    <w:pPr>
      <w:keepNext w:val="0"/>
      <w:numPr>
        <w:numId w:val="21"/>
      </w:numPr>
      <w:spacing w:before="0" w:after="0"/>
      <w:jc w:val="both"/>
    </w:pPr>
    <w:rPr>
      <w:rFonts w:cs="Times New Roman"/>
      <w:b w:val="0"/>
      <w:sz w:val="22"/>
      <w:szCs w:val="24"/>
    </w:rPr>
  </w:style>
  <w:style w:type="paragraph" w:customStyle="1" w:styleId="NormalA">
    <w:name w:val="NormalA"/>
    <w:basedOn w:val="Normal"/>
    <w:rPr>
      <w:rFonts w:ascii="Times New Roman Bold" w:eastAsia="Arial Unicode MS" w:hAnsi="Times New Roman Bold"/>
      <w:bCs/>
      <w:color w:val="000000"/>
      <w:sz w:val="24"/>
    </w:rPr>
  </w:style>
  <w:style w:type="paragraph" w:styleId="List3">
    <w:name w:val="List 3"/>
    <w:basedOn w:val="List"/>
    <w:pPr>
      <w:spacing w:after="120"/>
      <w:ind w:left="1080" w:hanging="360"/>
    </w:pPr>
  </w:style>
  <w:style w:type="paragraph" w:customStyle="1" w:styleId="WW-List3">
    <w:name w:val="WW-List 3"/>
    <w:basedOn w:val="Normal"/>
    <w:pPr>
      <w:spacing w:after="240"/>
      <w:ind w:left="1080" w:hanging="360"/>
    </w:pPr>
    <w:rPr>
      <w:rFonts w:ascii="Times New Roman" w:hAnsi="Times New Roman"/>
      <w:sz w:val="24"/>
      <w:szCs w:val="20"/>
    </w:rPr>
  </w:style>
  <w:style w:type="paragraph" w:customStyle="1" w:styleId="TableText">
    <w:name w:val="Table Text"/>
    <w:basedOn w:val="Normal"/>
    <w:pPr>
      <w:spacing w:before="120" w:after="120"/>
    </w:pPr>
    <w:rPr>
      <w:rFonts w:ascii="Times New Roman" w:hAnsi="Times New Roman"/>
      <w:sz w:val="22"/>
    </w:rPr>
  </w:style>
  <w:style w:type="paragraph" w:customStyle="1" w:styleId="ProposalAnswerBullets2">
    <w:name w:val="Proposal Answer Bullets 2"/>
    <w:basedOn w:val="Normal"/>
    <w:pPr>
      <w:jc w:val="both"/>
    </w:pPr>
    <w:rPr>
      <w:rFonts w:cs="Arial"/>
      <w:color w:val="000080"/>
      <w:sz w:val="22"/>
      <w:szCs w:val="22"/>
    </w:rPr>
  </w:style>
  <w:style w:type="paragraph" w:customStyle="1" w:styleId="Body">
    <w:name w:val="Body"/>
    <w:basedOn w:val="Normal"/>
    <w:pPr>
      <w:ind w:left="720"/>
    </w:pPr>
    <w:rPr>
      <w:sz w:val="24"/>
      <w:szCs w:val="20"/>
    </w:rPr>
  </w:style>
  <w:style w:type="paragraph" w:customStyle="1" w:styleId="Normal1">
    <w:name w:val="Normal1"/>
    <w:pPr>
      <w:widowControl w:val="0"/>
      <w:tabs>
        <w:tab w:val="left" w:pos="720"/>
      </w:tabs>
      <w:suppressAutoHyphens/>
      <w:jc w:val="both"/>
    </w:pPr>
    <w:rPr>
      <w:rFonts w:ascii="Univers (WN)" w:eastAsia="Arial" w:hAnsi="Univers (WN)"/>
      <w:sz w:val="24"/>
      <w:lang w:val="en-US" w:eastAsia="ar-SA"/>
    </w:rPr>
  </w:style>
  <w:style w:type="paragraph" w:customStyle="1" w:styleId="gsbl2">
    <w:name w:val="gsb l2"/>
    <w:basedOn w:val="Normal"/>
    <w:pPr>
      <w:numPr>
        <w:numId w:val="10"/>
      </w:numPr>
      <w:spacing w:before="120" w:after="60"/>
      <w:ind w:left="720" w:firstLine="0"/>
      <w:jc w:val="both"/>
    </w:pPr>
    <w:rPr>
      <w:rFonts w:ascii="Times New Roman" w:hAnsi="Times New Roman"/>
      <w:sz w:val="22"/>
      <w:szCs w:val="20"/>
    </w:rPr>
  </w:style>
  <w:style w:type="paragraph" w:customStyle="1" w:styleId="Heading1Numbered">
    <w:name w:val="Heading 1 Numbered"/>
    <w:basedOn w:val="Heading1"/>
    <w:pPr>
      <w:numPr>
        <w:numId w:val="6"/>
      </w:numPr>
      <w:spacing w:after="120"/>
      <w:jc w:val="left"/>
    </w:pPr>
    <w:rPr>
      <w:rFonts w:ascii="Times New Roman" w:hAnsi="Times New Roman"/>
      <w:sz w:val="28"/>
    </w:rPr>
  </w:style>
  <w:style w:type="paragraph" w:customStyle="1" w:styleId="Heading2Numbered">
    <w:name w:val="Heading 2 Numbered"/>
    <w:basedOn w:val="Heading2"/>
    <w:pPr>
      <w:numPr>
        <w:ilvl w:val="0"/>
        <w:numId w:val="6"/>
      </w:numPr>
      <w:spacing w:before="240" w:after="120"/>
    </w:pPr>
    <w:rPr>
      <w:rFonts w:ascii="Times New Roman" w:hAnsi="Times New Roman" w:cs="Arial"/>
      <w:bCs w:val="0"/>
      <w:iCs/>
      <w:smallCaps w:val="0"/>
      <w:kern w:val="1"/>
      <w:sz w:val="24"/>
      <w:szCs w:val="28"/>
    </w:rPr>
  </w:style>
  <w:style w:type="paragraph" w:customStyle="1" w:styleId="Heading3Numbered">
    <w:name w:val="Heading 3 Numbered"/>
    <w:basedOn w:val="Heading3"/>
    <w:pPr>
      <w:numPr>
        <w:ilvl w:val="0"/>
        <w:numId w:val="6"/>
      </w:numPr>
      <w:spacing w:before="240" w:after="120"/>
    </w:pPr>
    <w:rPr>
      <w:rFonts w:ascii="Times New Roman" w:hAnsi="Times New Roman"/>
      <w:bCs/>
      <w:kern w:val="1"/>
      <w:sz w:val="22"/>
      <w:szCs w:val="26"/>
    </w:rPr>
  </w:style>
  <w:style w:type="paragraph" w:customStyle="1" w:styleId="Heading4Numbered">
    <w:name w:val="Heading 4 Numbered"/>
    <w:basedOn w:val="Heading4"/>
    <w:pPr>
      <w:numPr>
        <w:ilvl w:val="0"/>
        <w:numId w:val="6"/>
      </w:numPr>
      <w:spacing w:before="240" w:after="120"/>
    </w:pPr>
    <w:rPr>
      <w:rFonts w:ascii="Times New Roman" w:hAnsi="Times New Roman"/>
      <w:bCs w:val="0"/>
      <w:i/>
      <w:iCs/>
      <w:smallCaps w:val="0"/>
      <w:kern w:val="1"/>
      <w:sz w:val="22"/>
      <w:szCs w:val="28"/>
    </w:rPr>
  </w:style>
  <w:style w:type="paragraph" w:styleId="ListParagraph">
    <w:name w:val="List Paragraph"/>
    <w:basedOn w:val="Normal"/>
    <w:qFormat/>
    <w:pPr>
      <w:ind w:left="720"/>
    </w:pPr>
  </w:style>
  <w:style w:type="paragraph" w:customStyle="1" w:styleId="BodyText1">
    <w:name w:val="Body Text 1"/>
    <w:basedOn w:val="Normal"/>
    <w:rPr>
      <w:rFonts w:ascii="Calibri" w:hAnsi="Calibri"/>
      <w:sz w:val="24"/>
      <w:lang/>
    </w:rPr>
  </w:style>
  <w:style w:type="paragraph" w:customStyle="1" w:styleId="TableTextHeading">
    <w:name w:val="Table Text Heading"/>
    <w:basedOn w:val="Normal"/>
    <w:pPr>
      <w:spacing w:before="60" w:after="60"/>
      <w:jc w:val="center"/>
    </w:pPr>
    <w:rPr>
      <w:rFonts w:cs="Arial"/>
      <w:b/>
      <w:bCs/>
      <w:smallCaps/>
      <w:szCs w:val="20"/>
    </w:rPr>
  </w:style>
  <w:style w:type="paragraph" w:customStyle="1" w:styleId="TableContents">
    <w:name w:val="Table Contents"/>
    <w:basedOn w:val="Normal"/>
    <w:pPr>
      <w:widowControl w:val="0"/>
      <w:suppressLineNumbers/>
    </w:pPr>
    <w:rPr>
      <w:rFonts w:ascii="Liberation Serif" w:eastAsia="DejaVu Sans" w:hAnsi="Liberation Serif"/>
      <w:kern w:val="1"/>
      <w:sz w:val="24"/>
    </w:rPr>
  </w:style>
  <w:style w:type="paragraph" w:customStyle="1" w:styleId="start1">
    <w:name w:val="start1"/>
    <w:basedOn w:val="Normal"/>
    <w:pPr>
      <w:spacing w:before="100" w:after="280"/>
    </w:pPr>
    <w:rPr>
      <w:rFonts w:ascii="Times New Roman" w:eastAsia="Calibri" w:hAnsi="Times New Roman"/>
      <w:szCs w:val="20"/>
      <w:lang w:val="en-IN"/>
    </w:rPr>
  </w:style>
  <w:style w:type="paragraph" w:customStyle="1" w:styleId="Standard">
    <w:name w:val="Standard"/>
    <w:pPr>
      <w:suppressAutoHyphens/>
      <w:spacing w:after="200" w:line="276" w:lineRule="auto"/>
      <w:textAlignment w:val="baseline"/>
    </w:pPr>
    <w:rPr>
      <w:rFonts w:ascii="Calibri" w:eastAsia="Arial Unicode MS" w:hAnsi="Calibri" w:cs="Tahoma"/>
      <w:kern w:val="1"/>
      <w:sz w:val="22"/>
      <w:szCs w:val="22"/>
      <w:lang w:eastAsia="ar-SA"/>
    </w:rPr>
  </w:style>
  <w:style w:type="paragraph" w:customStyle="1" w:styleId="Framecontents">
    <w:name w:val="Frame contents"/>
    <w:basedOn w:val="BodyText"/>
  </w:style>
  <w:style w:type="paragraph" w:customStyle="1" w:styleId="Contents10">
    <w:name w:val="Contents 10"/>
    <w:basedOn w:val="Index"/>
    <w:pPr>
      <w:tabs>
        <w:tab w:val="right" w:leader="dot" w:pos="7090"/>
      </w:tabs>
      <w:ind w:left="2547"/>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ableausoftware.com/" TargetMode="External"/><Relationship Id="rId23" Type="http://schemas.openxmlformats.org/officeDocument/2006/relationships/footer" Target="footer3.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legendthemes.com/2010/04/10/designing-modern-web-forms-with-html-5-and-css3/" TargetMode="External"/><Relationship Id="rId14" Type="http://schemas.openxmlformats.org/officeDocument/2006/relationships/image" Target="media/image10.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 Response to THD RFP - May 2005</dc:title>
  <dc:creator>Tata Consultancy Services</dc:creator>
  <dc:description>TCS Response to THD RFP - May 2005, submitted by TCS Atlanta</dc:description>
  <cp:lastModifiedBy>vijayakumar.v</cp:lastModifiedBy>
  <cp:revision>2</cp:revision>
  <cp:lastPrinted>2010-07-27T06:17:00Z</cp:lastPrinted>
  <dcterms:created xsi:type="dcterms:W3CDTF">2011-01-12T09:03:00Z</dcterms:created>
  <dcterms:modified xsi:type="dcterms:W3CDTF">2011-01-12T09:03:00Z</dcterms:modified>
</cp:coreProperties>
</file>